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6B597" w14:textId="3F033045" w:rsidR="009F5CEE" w:rsidRDefault="009F5CEE">
      <w:pPr>
        <w:pStyle w:val="CourseHeader"/>
      </w:pPr>
      <w:r>
        <w:t xml:space="preserve">COMP </w:t>
      </w:r>
      <w:r w:rsidR="00996986">
        <w:t>31</w:t>
      </w:r>
      <w:r>
        <w:t>11: Software Engineering</w:t>
      </w:r>
    </w:p>
    <w:p w14:paraId="29112BBD" w14:textId="224E7A82" w:rsidR="009F5CEE" w:rsidRDefault="00996986" w:rsidP="004A2AC8">
      <w:pPr>
        <w:pStyle w:val="Title"/>
        <w:spacing w:after="480"/>
      </w:pPr>
      <w:r>
        <w:t>Activity 3: Peer Acceptance Testing — Test Cases</w:t>
      </w:r>
    </w:p>
    <w:p w14:paraId="70A9D711" w14:textId="0FE80345" w:rsidR="004A2AC8" w:rsidRDefault="004A2AC8" w:rsidP="004A2AC8">
      <w:pPr>
        <w:pStyle w:val="Heading2"/>
      </w:pPr>
      <w:r w:rsidRPr="004A2AC8">
        <w:t xml:space="preserve">Test Case: </w:t>
      </w:r>
      <w:r w:rsidR="00211151">
        <w:t>0</w:t>
      </w:r>
    </w:p>
    <w:p w14:paraId="1AFD6D84" w14:textId="653AF628" w:rsidR="00933E33" w:rsidRPr="00933E33" w:rsidRDefault="00933E33" w:rsidP="00933E33">
      <w:pPr>
        <w:pStyle w:val="Body"/>
      </w:pPr>
      <w:r w:rsidRPr="00933E33">
        <w:rPr>
          <w:b/>
        </w:rPr>
        <w:t>Logged in as:</w:t>
      </w:r>
      <w:r>
        <w:t xml:space="preserve"> not logged 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4A2AC8" w14:paraId="413CBDA9" w14:textId="77777777" w:rsidTr="004A2AC8">
        <w:tc>
          <w:tcPr>
            <w:tcW w:w="1710" w:type="dxa"/>
          </w:tcPr>
          <w:p w14:paraId="112B643A" w14:textId="42804E33" w:rsidR="004A2AC8" w:rsidRPr="004A2AC8" w:rsidRDefault="00211151" w:rsidP="00211151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="004A2AC8"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63941B69" w14:textId="7F38033C" w:rsidR="004A2AC8" w:rsidRDefault="00211151" w:rsidP="004A2AC8">
            <w:pPr>
              <w:pStyle w:val="Body"/>
            </w:pPr>
            <w:r>
              <w:t xml:space="preserve">The requirement being tested </w:t>
            </w:r>
            <w:r w:rsidR="00DE7CA5">
              <w:t xml:space="preserve">as numbered and stated in the problem statement </w:t>
            </w:r>
            <w:r>
              <w:t xml:space="preserve">and </w:t>
            </w:r>
            <w:r w:rsidR="00DE7CA5">
              <w:t xml:space="preserve">what </w:t>
            </w:r>
            <w:r w:rsidR="00D00C04">
              <w:t xml:space="preserve">unique </w:t>
            </w:r>
            <w:r w:rsidR="00DE7CA5">
              <w:t>aspect of the requirement is being tested</w:t>
            </w:r>
          </w:p>
          <w:p w14:paraId="48B0C9DB" w14:textId="08FD06D3" w:rsidR="00F41C7F" w:rsidRDefault="00211151" w:rsidP="00265EC7">
            <w:pPr>
              <w:pStyle w:val="Body"/>
            </w:pPr>
            <w:r>
              <w:rPr>
                <w:b/>
                <w:i/>
              </w:rPr>
              <w:t>Example</w:t>
            </w:r>
            <w:r w:rsidR="00F41C7F" w:rsidRPr="00F41C7F">
              <w:rPr>
                <w:b/>
                <w:i/>
              </w:rPr>
              <w:t>:</w:t>
            </w:r>
            <w:r w:rsidR="00F41C7F">
              <w:t xml:space="preserve"> </w:t>
            </w:r>
            <w:r>
              <w:t xml:space="preserve">Requirement 2 – </w:t>
            </w:r>
            <w:r w:rsidR="00F41C7F">
              <w:t xml:space="preserve">Search </w:t>
            </w:r>
            <w:r w:rsidR="00265EC7">
              <w:t>for stocks by name</w:t>
            </w:r>
          </w:p>
        </w:tc>
      </w:tr>
      <w:tr w:rsidR="004A2AC8" w14:paraId="6069FD8B" w14:textId="77777777" w:rsidTr="004A2AC8">
        <w:tc>
          <w:tcPr>
            <w:tcW w:w="1710" w:type="dxa"/>
          </w:tcPr>
          <w:p w14:paraId="32CE4449" w14:textId="2EE779D0" w:rsidR="004A2AC8" w:rsidRPr="004A2AC8" w:rsidRDefault="004A2AC8" w:rsidP="007522E1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4368F27F" w14:textId="5F4C8441" w:rsidR="004A2AC8" w:rsidRDefault="004A2AC8" w:rsidP="004A2AC8">
            <w:pPr>
              <w:pStyle w:val="Body"/>
            </w:pPr>
            <w:r>
              <w:t xml:space="preserve">Any </w:t>
            </w:r>
            <w:r w:rsidR="00200D0B">
              <w:t xml:space="preserve">data </w:t>
            </w:r>
            <w:r>
              <w:t>values required to execute the test case</w:t>
            </w:r>
          </w:p>
          <w:p w14:paraId="2E1E6DE0" w14:textId="1CB15B26" w:rsidR="00F41C7F" w:rsidRDefault="00F41C7F" w:rsidP="00265EC7">
            <w:pPr>
              <w:pStyle w:val="Body"/>
            </w:pPr>
            <w:r w:rsidRPr="00F41C7F">
              <w:rPr>
                <w:b/>
                <w:i/>
              </w:rPr>
              <w:t>Example:</w:t>
            </w:r>
            <w:r>
              <w:t xml:space="preserve"> </w:t>
            </w:r>
            <w:r w:rsidR="00211151">
              <w:t xml:space="preserve">Search for </w:t>
            </w:r>
            <w:r w:rsidR="00265EC7">
              <w:t>stocks with name containing “Wines”</w:t>
            </w:r>
          </w:p>
        </w:tc>
      </w:tr>
      <w:tr w:rsidR="004A2AC8" w14:paraId="735766A0" w14:textId="77777777" w:rsidTr="004A2AC8">
        <w:tc>
          <w:tcPr>
            <w:tcW w:w="1710" w:type="dxa"/>
          </w:tcPr>
          <w:p w14:paraId="5D30AF29" w14:textId="50FA7DED" w:rsidR="004A2AC8" w:rsidRPr="004A2AC8" w:rsidRDefault="004A2AC8" w:rsidP="00211151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  <w:r w:rsidR="007522E1">
              <w:rPr>
                <w:b/>
              </w:rPr>
              <w:t xml:space="preserve"> (</w:t>
            </w:r>
            <w:r w:rsidR="00211151">
              <w:rPr>
                <w:b/>
              </w:rPr>
              <w:t>V</w:t>
            </w:r>
            <w:r w:rsidR="007522E1">
              <w:rPr>
                <w:b/>
              </w:rPr>
              <w:t>alid)</w:t>
            </w:r>
          </w:p>
        </w:tc>
        <w:tc>
          <w:tcPr>
            <w:tcW w:w="8138" w:type="dxa"/>
          </w:tcPr>
          <w:p w14:paraId="28E812C2" w14:textId="5B51AD2C" w:rsidR="007522E1" w:rsidRPr="007522E1" w:rsidRDefault="004A2AC8" w:rsidP="004A2AC8">
            <w:pPr>
              <w:pStyle w:val="Body"/>
            </w:pPr>
            <w:r>
              <w:t xml:space="preserve">The </w:t>
            </w:r>
            <w:r w:rsidR="00BF2B76">
              <w:t>type</w:t>
            </w:r>
            <w:r>
              <w:t xml:space="preserve"> of the test case</w:t>
            </w:r>
            <w:r w:rsidR="007522E1">
              <w:t xml:space="preserve">; indicate either </w:t>
            </w:r>
            <w:r w:rsidR="007522E1" w:rsidRPr="007522E1">
              <w:rPr>
                <w:b/>
              </w:rPr>
              <w:t>(</w:t>
            </w:r>
            <w:r w:rsidR="00211151">
              <w:rPr>
                <w:b/>
              </w:rPr>
              <w:t>V</w:t>
            </w:r>
            <w:r w:rsidR="007522E1" w:rsidRPr="007522E1">
              <w:rPr>
                <w:b/>
              </w:rPr>
              <w:t>alid)</w:t>
            </w:r>
            <w:r w:rsidR="007522E1">
              <w:t xml:space="preserve"> or </w:t>
            </w:r>
            <w:r w:rsidR="00211151">
              <w:rPr>
                <w:b/>
              </w:rPr>
              <w:t>(I</w:t>
            </w:r>
            <w:r w:rsidR="007522E1" w:rsidRPr="007522E1">
              <w:rPr>
                <w:b/>
              </w:rPr>
              <w:t>nvalid)</w:t>
            </w:r>
            <w:r w:rsidR="007522E1" w:rsidRPr="007522E1">
              <w:t xml:space="preserve"> in the left column</w:t>
            </w:r>
            <w:r w:rsidR="00707084" w:rsidRPr="007522E1">
              <w:t>.</w:t>
            </w:r>
          </w:p>
          <w:p w14:paraId="6F8F9473" w14:textId="1E4C5C11" w:rsidR="007522E1" w:rsidRDefault="00707084" w:rsidP="004A2AC8">
            <w:pPr>
              <w:pStyle w:val="Body"/>
            </w:pPr>
            <w:r>
              <w:t xml:space="preserve">If a valid test case, </w:t>
            </w:r>
            <w:r w:rsidR="007522E1">
              <w:t xml:space="preserve">state </w:t>
            </w:r>
            <w:r w:rsidR="004A2AC8">
              <w:t>the expected output, if any</w:t>
            </w:r>
            <w:r w:rsidR="00211151">
              <w:t>, or result</w:t>
            </w:r>
            <w:r>
              <w:t>.</w:t>
            </w:r>
          </w:p>
          <w:p w14:paraId="24A7E53D" w14:textId="7274B949" w:rsidR="004A2AC8" w:rsidRDefault="00707084" w:rsidP="004A2AC8">
            <w:pPr>
              <w:pStyle w:val="Body"/>
            </w:pPr>
            <w:r>
              <w:t xml:space="preserve">If an invalid test case, </w:t>
            </w:r>
            <w:r w:rsidR="007522E1">
              <w:t xml:space="preserve">state </w:t>
            </w:r>
            <w:r w:rsidR="00211151">
              <w:t xml:space="preserve">the expected error message and </w:t>
            </w:r>
            <w:r w:rsidR="00A307B6">
              <w:t xml:space="preserve">the reason why it </w:t>
            </w:r>
            <w:r>
              <w:t>is invalid.</w:t>
            </w:r>
          </w:p>
          <w:p w14:paraId="2FBCA6CA" w14:textId="12082605" w:rsidR="00F41C7F" w:rsidRDefault="00F41C7F" w:rsidP="00265EC7">
            <w:pPr>
              <w:pStyle w:val="Body"/>
            </w:pPr>
            <w:r w:rsidRPr="00E046E5">
              <w:rPr>
                <w:b/>
                <w:i/>
              </w:rPr>
              <w:t>Example:</w:t>
            </w:r>
            <w:r>
              <w:t xml:space="preserve"> </w:t>
            </w:r>
            <w:r w:rsidR="00E046E5">
              <w:t xml:space="preserve">Find </w:t>
            </w:r>
            <w:r w:rsidR="00265EC7">
              <w:t>one</w:t>
            </w:r>
            <w:r w:rsidR="00E046E5">
              <w:t xml:space="preserve"> </w:t>
            </w:r>
            <w:r w:rsidR="00265EC7">
              <w:t>stock</w:t>
            </w:r>
            <w:r w:rsidR="00E046E5">
              <w:t xml:space="preserve"> </w:t>
            </w:r>
            <w:r w:rsidR="00265EC7">
              <w:rPr>
                <w:u w:val="single"/>
              </w:rPr>
              <w:t>Dynasty Wines</w:t>
            </w:r>
            <w:bookmarkStart w:id="0" w:name="_GoBack"/>
            <w:bookmarkEnd w:id="0"/>
          </w:p>
        </w:tc>
      </w:tr>
    </w:tbl>
    <w:p w14:paraId="21CBB94F" w14:textId="4423E872" w:rsidR="00F41913" w:rsidRPr="00F41913" w:rsidRDefault="00F41913" w:rsidP="00F41913">
      <w:pPr>
        <w:pStyle w:val="Body"/>
        <w:rPr>
          <w:color w:val="FF0000"/>
        </w:rPr>
      </w:pPr>
      <w:r w:rsidRPr="00F41913">
        <w:rPr>
          <w:color w:val="FF0000"/>
        </w:rPr>
        <w:t xml:space="preserve">Delete the above example and these instructions. </w:t>
      </w:r>
      <w:r w:rsidR="00211151">
        <w:rPr>
          <w:color w:val="FF0000"/>
        </w:rPr>
        <w:t>C</w:t>
      </w:r>
      <w:r w:rsidRPr="00F41913">
        <w:rPr>
          <w:color w:val="FF0000"/>
        </w:rPr>
        <w:t xml:space="preserve">omplete each test case template </w:t>
      </w:r>
      <w:r w:rsidR="00211151">
        <w:rPr>
          <w:color w:val="FF0000"/>
        </w:rPr>
        <w:t xml:space="preserve">given below </w:t>
      </w:r>
      <w:r w:rsidRPr="00F41913">
        <w:rPr>
          <w:color w:val="FF0000"/>
        </w:rPr>
        <w:t>with your test cases.</w:t>
      </w:r>
      <w:r>
        <w:rPr>
          <w:color w:val="FF0000"/>
        </w:rPr>
        <w:t xml:space="preserve"> You </w:t>
      </w:r>
      <w:r w:rsidR="00F8089F">
        <w:rPr>
          <w:color w:val="FF0000"/>
        </w:rPr>
        <w:t>must</w:t>
      </w:r>
      <w:r>
        <w:rPr>
          <w:color w:val="FF0000"/>
        </w:rPr>
        <w:t xml:space="preserve"> have </w:t>
      </w:r>
      <w:r w:rsidR="00F8089F" w:rsidRPr="00794A30">
        <w:rPr>
          <w:color w:val="FF0000"/>
          <w:u w:val="single"/>
        </w:rPr>
        <w:t>exactly</w:t>
      </w:r>
      <w:r w:rsidRPr="00794A30">
        <w:rPr>
          <w:color w:val="FF0000"/>
          <w:u w:val="single"/>
        </w:rPr>
        <w:t xml:space="preserve"> 2</w:t>
      </w:r>
      <w:r w:rsidR="00F8089F" w:rsidRPr="00794A30">
        <w:rPr>
          <w:color w:val="FF0000"/>
          <w:u w:val="single"/>
        </w:rPr>
        <w:t>0</w:t>
      </w:r>
      <w:r>
        <w:rPr>
          <w:color w:val="FF0000"/>
        </w:rPr>
        <w:t xml:space="preserve"> test cases.</w:t>
      </w:r>
    </w:p>
    <w:p w14:paraId="17F4FFB5" w14:textId="27E6280F" w:rsidR="00D32BE7" w:rsidRDefault="00D32BE7" w:rsidP="00211151">
      <w:pPr>
        <w:pStyle w:val="Heading2"/>
      </w:pPr>
      <w:r w:rsidRPr="004A2AC8">
        <w:t xml:space="preserve">Test Case: </w:t>
      </w:r>
      <w:r w:rsidR="00211151">
        <w:t>1</w:t>
      </w:r>
    </w:p>
    <w:p w14:paraId="53A0C077" w14:textId="590474B0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D32BE7" w14:paraId="6E35F5F1" w14:textId="77777777" w:rsidTr="00F41C7F">
        <w:tc>
          <w:tcPr>
            <w:tcW w:w="1710" w:type="dxa"/>
          </w:tcPr>
          <w:p w14:paraId="2D028C56" w14:textId="53C76729" w:rsidR="00D32BE7" w:rsidRPr="004A2AC8" w:rsidRDefault="00211151" w:rsidP="00211151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="00D32BE7"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55CE80F4" w14:textId="2E127023" w:rsidR="00D32BE7" w:rsidRDefault="00D32BE7" w:rsidP="00F41C7F">
            <w:pPr>
              <w:pStyle w:val="Body"/>
            </w:pPr>
          </w:p>
        </w:tc>
      </w:tr>
      <w:tr w:rsidR="00D32BE7" w14:paraId="0616610B" w14:textId="77777777" w:rsidTr="00F41C7F">
        <w:tc>
          <w:tcPr>
            <w:tcW w:w="1710" w:type="dxa"/>
          </w:tcPr>
          <w:p w14:paraId="44F75B9D" w14:textId="77777777" w:rsidR="00D32BE7" w:rsidRPr="004A2AC8" w:rsidRDefault="00D32BE7" w:rsidP="007522E1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60826981" w14:textId="76276705" w:rsidR="00D32BE7" w:rsidRDefault="00D32BE7" w:rsidP="00F41C7F">
            <w:pPr>
              <w:pStyle w:val="Body"/>
            </w:pPr>
          </w:p>
        </w:tc>
      </w:tr>
      <w:tr w:rsidR="00D32BE7" w14:paraId="1E6D4236" w14:textId="77777777" w:rsidTr="00F41C7F">
        <w:tc>
          <w:tcPr>
            <w:tcW w:w="1710" w:type="dxa"/>
          </w:tcPr>
          <w:p w14:paraId="25580BC2" w14:textId="77777777" w:rsidR="00D32BE7" w:rsidRDefault="00D32BE7" w:rsidP="007522E1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23959B0B" w14:textId="053E20BE" w:rsidR="007522E1" w:rsidRPr="004A2AC8" w:rsidRDefault="007522E1" w:rsidP="00211151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</w:t>
            </w:r>
            <w:r w:rsidR="00211151">
              <w:rPr>
                <w:b/>
              </w:rPr>
              <w:t>Valid/I</w:t>
            </w:r>
            <w:r>
              <w:rPr>
                <w:b/>
              </w:rPr>
              <w:t>nvalid)</w:t>
            </w:r>
          </w:p>
        </w:tc>
        <w:tc>
          <w:tcPr>
            <w:tcW w:w="8138" w:type="dxa"/>
          </w:tcPr>
          <w:p w14:paraId="3D69C9BE" w14:textId="60A8124A" w:rsidR="00D32BE7" w:rsidRDefault="00D32BE7" w:rsidP="00F41C7F">
            <w:pPr>
              <w:pStyle w:val="Body"/>
            </w:pPr>
          </w:p>
        </w:tc>
      </w:tr>
    </w:tbl>
    <w:p w14:paraId="4C87E4DD" w14:textId="3AA8903A" w:rsidR="00211151" w:rsidRDefault="00211151" w:rsidP="00211151">
      <w:pPr>
        <w:pStyle w:val="Heading2"/>
      </w:pPr>
      <w:r w:rsidRPr="004A2AC8">
        <w:t xml:space="preserve">Test Case: </w:t>
      </w:r>
      <w:r>
        <w:t>2</w:t>
      </w:r>
    </w:p>
    <w:p w14:paraId="4E399AA7" w14:textId="6E2B811D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037D081D" w14:textId="77777777" w:rsidTr="008F1FB2">
        <w:tc>
          <w:tcPr>
            <w:tcW w:w="1710" w:type="dxa"/>
          </w:tcPr>
          <w:p w14:paraId="1463CC0D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5397D96D" w14:textId="77777777" w:rsidR="00211151" w:rsidRDefault="00211151" w:rsidP="008F1FB2">
            <w:pPr>
              <w:pStyle w:val="Body"/>
            </w:pPr>
          </w:p>
        </w:tc>
      </w:tr>
      <w:tr w:rsidR="00211151" w14:paraId="1D012BE0" w14:textId="77777777" w:rsidTr="008F1FB2">
        <w:tc>
          <w:tcPr>
            <w:tcW w:w="1710" w:type="dxa"/>
          </w:tcPr>
          <w:p w14:paraId="6EACE805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A4DFD73" w14:textId="77777777" w:rsidR="00211151" w:rsidRDefault="00211151" w:rsidP="008F1FB2">
            <w:pPr>
              <w:pStyle w:val="Body"/>
            </w:pPr>
          </w:p>
        </w:tc>
      </w:tr>
      <w:tr w:rsidR="00211151" w14:paraId="4E1E32C4" w14:textId="77777777" w:rsidTr="008F1FB2">
        <w:tc>
          <w:tcPr>
            <w:tcW w:w="1710" w:type="dxa"/>
          </w:tcPr>
          <w:p w14:paraId="50FCF708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139DD2C3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28AB490D" w14:textId="77777777" w:rsidR="00211151" w:rsidRDefault="00211151" w:rsidP="008F1FB2">
            <w:pPr>
              <w:pStyle w:val="Body"/>
            </w:pPr>
          </w:p>
        </w:tc>
      </w:tr>
    </w:tbl>
    <w:p w14:paraId="6FB1D058" w14:textId="268B826B" w:rsidR="00211151" w:rsidRDefault="00211151" w:rsidP="00211151">
      <w:pPr>
        <w:pStyle w:val="Heading2"/>
      </w:pPr>
      <w:r w:rsidRPr="004A2AC8">
        <w:t xml:space="preserve">Test Case: </w:t>
      </w:r>
      <w:r>
        <w:t>3</w:t>
      </w:r>
    </w:p>
    <w:p w14:paraId="16052196" w14:textId="61A3C26B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00B23D70" w14:textId="77777777" w:rsidTr="008F1FB2">
        <w:tc>
          <w:tcPr>
            <w:tcW w:w="1710" w:type="dxa"/>
          </w:tcPr>
          <w:p w14:paraId="1392A08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7B26204E" w14:textId="77777777" w:rsidR="00211151" w:rsidRDefault="00211151" w:rsidP="008F1FB2">
            <w:pPr>
              <w:pStyle w:val="Body"/>
            </w:pPr>
          </w:p>
        </w:tc>
      </w:tr>
      <w:tr w:rsidR="00211151" w14:paraId="394EC60E" w14:textId="77777777" w:rsidTr="008F1FB2">
        <w:tc>
          <w:tcPr>
            <w:tcW w:w="1710" w:type="dxa"/>
          </w:tcPr>
          <w:p w14:paraId="50EB90C8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81E311B" w14:textId="77777777" w:rsidR="00211151" w:rsidRDefault="00211151" w:rsidP="008F1FB2">
            <w:pPr>
              <w:pStyle w:val="Body"/>
            </w:pPr>
          </w:p>
        </w:tc>
      </w:tr>
      <w:tr w:rsidR="00211151" w14:paraId="06877733" w14:textId="77777777" w:rsidTr="008F1FB2">
        <w:tc>
          <w:tcPr>
            <w:tcW w:w="1710" w:type="dxa"/>
          </w:tcPr>
          <w:p w14:paraId="1E10DAA2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07A040A3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29DC6124" w14:textId="77777777" w:rsidR="00211151" w:rsidRDefault="00211151" w:rsidP="008F1FB2">
            <w:pPr>
              <w:pStyle w:val="Body"/>
            </w:pPr>
          </w:p>
        </w:tc>
      </w:tr>
    </w:tbl>
    <w:p w14:paraId="5117064E" w14:textId="11AD3D8A" w:rsidR="00211151" w:rsidRDefault="00211151" w:rsidP="00211151">
      <w:pPr>
        <w:pStyle w:val="Heading2"/>
      </w:pPr>
      <w:r w:rsidRPr="004A2AC8">
        <w:lastRenderedPageBreak/>
        <w:t xml:space="preserve">Test Case: </w:t>
      </w:r>
      <w:r>
        <w:t>4</w:t>
      </w:r>
    </w:p>
    <w:p w14:paraId="62667D87" w14:textId="10E8E1E3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51EF4EAD" w14:textId="77777777" w:rsidTr="008F1FB2">
        <w:tc>
          <w:tcPr>
            <w:tcW w:w="1710" w:type="dxa"/>
          </w:tcPr>
          <w:p w14:paraId="7B59CA74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3EB8C877" w14:textId="77777777" w:rsidR="00211151" w:rsidRDefault="00211151" w:rsidP="008F1FB2">
            <w:pPr>
              <w:pStyle w:val="Body"/>
            </w:pPr>
          </w:p>
        </w:tc>
      </w:tr>
      <w:tr w:rsidR="00211151" w14:paraId="1652E83F" w14:textId="77777777" w:rsidTr="008F1FB2">
        <w:tc>
          <w:tcPr>
            <w:tcW w:w="1710" w:type="dxa"/>
          </w:tcPr>
          <w:p w14:paraId="64AA2DB2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6FA7E040" w14:textId="77777777" w:rsidR="00211151" w:rsidRDefault="00211151" w:rsidP="008F1FB2">
            <w:pPr>
              <w:pStyle w:val="Body"/>
            </w:pPr>
          </w:p>
        </w:tc>
      </w:tr>
      <w:tr w:rsidR="00211151" w14:paraId="02953880" w14:textId="77777777" w:rsidTr="008F1FB2">
        <w:tc>
          <w:tcPr>
            <w:tcW w:w="1710" w:type="dxa"/>
          </w:tcPr>
          <w:p w14:paraId="05A46912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0F5F8327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E3717B4" w14:textId="77777777" w:rsidR="00211151" w:rsidRDefault="00211151" w:rsidP="008F1FB2">
            <w:pPr>
              <w:pStyle w:val="Body"/>
            </w:pPr>
          </w:p>
        </w:tc>
      </w:tr>
    </w:tbl>
    <w:p w14:paraId="3E1E83B7" w14:textId="3AF75CC7" w:rsidR="00211151" w:rsidRDefault="00211151" w:rsidP="00211151">
      <w:pPr>
        <w:pStyle w:val="Heading2"/>
      </w:pPr>
      <w:r w:rsidRPr="004A2AC8">
        <w:t xml:space="preserve">Test Case: </w:t>
      </w:r>
      <w:r>
        <w:t>5</w:t>
      </w:r>
    </w:p>
    <w:p w14:paraId="512E73F7" w14:textId="3ADFEA85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4836FDFE" w14:textId="77777777" w:rsidTr="008F1FB2">
        <w:tc>
          <w:tcPr>
            <w:tcW w:w="1710" w:type="dxa"/>
          </w:tcPr>
          <w:p w14:paraId="33AFE03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7D3A7F6A" w14:textId="77777777" w:rsidR="00211151" w:rsidRDefault="00211151" w:rsidP="008F1FB2">
            <w:pPr>
              <w:pStyle w:val="Body"/>
            </w:pPr>
          </w:p>
        </w:tc>
      </w:tr>
      <w:tr w:rsidR="00211151" w14:paraId="25044346" w14:textId="77777777" w:rsidTr="008F1FB2">
        <w:tc>
          <w:tcPr>
            <w:tcW w:w="1710" w:type="dxa"/>
          </w:tcPr>
          <w:p w14:paraId="00BAD61D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1AB4CC09" w14:textId="77777777" w:rsidR="00211151" w:rsidRDefault="00211151" w:rsidP="008F1FB2">
            <w:pPr>
              <w:pStyle w:val="Body"/>
            </w:pPr>
          </w:p>
        </w:tc>
      </w:tr>
      <w:tr w:rsidR="00211151" w14:paraId="492A5361" w14:textId="77777777" w:rsidTr="008F1FB2">
        <w:tc>
          <w:tcPr>
            <w:tcW w:w="1710" w:type="dxa"/>
          </w:tcPr>
          <w:p w14:paraId="2F9596C8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18C6374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0743A555" w14:textId="77777777" w:rsidR="00211151" w:rsidRDefault="00211151" w:rsidP="008F1FB2">
            <w:pPr>
              <w:pStyle w:val="Body"/>
            </w:pPr>
          </w:p>
        </w:tc>
      </w:tr>
    </w:tbl>
    <w:p w14:paraId="3EAF0B78" w14:textId="194D079D" w:rsidR="00211151" w:rsidRDefault="00211151" w:rsidP="00211151">
      <w:pPr>
        <w:pStyle w:val="Heading2"/>
      </w:pPr>
      <w:r w:rsidRPr="004A2AC8">
        <w:t xml:space="preserve">Test Case: </w:t>
      </w:r>
      <w:r>
        <w:t>6</w:t>
      </w:r>
    </w:p>
    <w:p w14:paraId="3B34B9AC" w14:textId="22DBCE56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29185200" w14:textId="77777777" w:rsidTr="008F1FB2">
        <w:tc>
          <w:tcPr>
            <w:tcW w:w="1710" w:type="dxa"/>
          </w:tcPr>
          <w:p w14:paraId="5C57D7E1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3101B20C" w14:textId="77777777" w:rsidR="00211151" w:rsidRDefault="00211151" w:rsidP="008F1FB2">
            <w:pPr>
              <w:pStyle w:val="Body"/>
            </w:pPr>
          </w:p>
        </w:tc>
      </w:tr>
      <w:tr w:rsidR="00211151" w14:paraId="6F7F2976" w14:textId="77777777" w:rsidTr="008F1FB2">
        <w:tc>
          <w:tcPr>
            <w:tcW w:w="1710" w:type="dxa"/>
          </w:tcPr>
          <w:p w14:paraId="250E831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38C8194B" w14:textId="77777777" w:rsidR="00211151" w:rsidRDefault="00211151" w:rsidP="008F1FB2">
            <w:pPr>
              <w:pStyle w:val="Body"/>
            </w:pPr>
          </w:p>
        </w:tc>
      </w:tr>
      <w:tr w:rsidR="00211151" w14:paraId="75EFFE81" w14:textId="77777777" w:rsidTr="008F1FB2">
        <w:tc>
          <w:tcPr>
            <w:tcW w:w="1710" w:type="dxa"/>
          </w:tcPr>
          <w:p w14:paraId="7C667E30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0303EE0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48D030E1" w14:textId="77777777" w:rsidR="00211151" w:rsidRDefault="00211151" w:rsidP="008F1FB2">
            <w:pPr>
              <w:pStyle w:val="Body"/>
            </w:pPr>
          </w:p>
        </w:tc>
      </w:tr>
    </w:tbl>
    <w:p w14:paraId="3B29D4A6" w14:textId="2B6B1D44" w:rsidR="00211151" w:rsidRDefault="00211151" w:rsidP="00211151">
      <w:pPr>
        <w:pStyle w:val="Heading2"/>
      </w:pPr>
      <w:r w:rsidRPr="004A2AC8">
        <w:t xml:space="preserve">Test Case: </w:t>
      </w:r>
      <w:r>
        <w:t>7</w:t>
      </w:r>
    </w:p>
    <w:p w14:paraId="658781D9" w14:textId="37456683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297CB81F" w14:textId="77777777" w:rsidTr="008F1FB2">
        <w:tc>
          <w:tcPr>
            <w:tcW w:w="1710" w:type="dxa"/>
          </w:tcPr>
          <w:p w14:paraId="4ECFAA23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0FBEE5A6" w14:textId="77777777" w:rsidR="00211151" w:rsidRDefault="00211151" w:rsidP="008F1FB2">
            <w:pPr>
              <w:pStyle w:val="Body"/>
            </w:pPr>
          </w:p>
        </w:tc>
      </w:tr>
      <w:tr w:rsidR="00211151" w14:paraId="02D0613E" w14:textId="77777777" w:rsidTr="008F1FB2">
        <w:tc>
          <w:tcPr>
            <w:tcW w:w="1710" w:type="dxa"/>
          </w:tcPr>
          <w:p w14:paraId="30B0342F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2CECE61" w14:textId="77777777" w:rsidR="00211151" w:rsidRDefault="00211151" w:rsidP="008F1FB2">
            <w:pPr>
              <w:pStyle w:val="Body"/>
            </w:pPr>
          </w:p>
        </w:tc>
      </w:tr>
      <w:tr w:rsidR="00211151" w14:paraId="274BAA4F" w14:textId="77777777" w:rsidTr="008F1FB2">
        <w:tc>
          <w:tcPr>
            <w:tcW w:w="1710" w:type="dxa"/>
          </w:tcPr>
          <w:p w14:paraId="0F2F40B2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22D1B6D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62606691" w14:textId="77777777" w:rsidR="00211151" w:rsidRDefault="00211151" w:rsidP="008F1FB2">
            <w:pPr>
              <w:pStyle w:val="Body"/>
            </w:pPr>
          </w:p>
        </w:tc>
      </w:tr>
    </w:tbl>
    <w:p w14:paraId="2DF2E3E2" w14:textId="6122212A" w:rsidR="00211151" w:rsidRDefault="00211151" w:rsidP="00211151">
      <w:pPr>
        <w:pStyle w:val="Heading2"/>
      </w:pPr>
      <w:r w:rsidRPr="004A2AC8">
        <w:t xml:space="preserve">Test Case: </w:t>
      </w:r>
      <w:r>
        <w:t>8</w:t>
      </w:r>
    </w:p>
    <w:p w14:paraId="7C7A745F" w14:textId="2D486F0B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715243B2" w14:textId="77777777" w:rsidTr="008F1FB2">
        <w:tc>
          <w:tcPr>
            <w:tcW w:w="1710" w:type="dxa"/>
          </w:tcPr>
          <w:p w14:paraId="5A1D1E15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2A17E253" w14:textId="77777777" w:rsidR="00211151" w:rsidRDefault="00211151" w:rsidP="008F1FB2">
            <w:pPr>
              <w:pStyle w:val="Body"/>
            </w:pPr>
          </w:p>
        </w:tc>
      </w:tr>
      <w:tr w:rsidR="00211151" w14:paraId="2FC9781E" w14:textId="77777777" w:rsidTr="008F1FB2">
        <w:tc>
          <w:tcPr>
            <w:tcW w:w="1710" w:type="dxa"/>
          </w:tcPr>
          <w:p w14:paraId="7BFBF0A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0B4D4E82" w14:textId="77777777" w:rsidR="00211151" w:rsidRDefault="00211151" w:rsidP="008F1FB2">
            <w:pPr>
              <w:pStyle w:val="Body"/>
            </w:pPr>
          </w:p>
        </w:tc>
      </w:tr>
      <w:tr w:rsidR="00211151" w14:paraId="2F30BBA9" w14:textId="77777777" w:rsidTr="008F1FB2">
        <w:tc>
          <w:tcPr>
            <w:tcW w:w="1710" w:type="dxa"/>
          </w:tcPr>
          <w:p w14:paraId="5F11D4CA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4A1D2492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B10D10D" w14:textId="77777777" w:rsidR="00211151" w:rsidRDefault="00211151" w:rsidP="008F1FB2">
            <w:pPr>
              <w:pStyle w:val="Body"/>
            </w:pPr>
          </w:p>
        </w:tc>
      </w:tr>
    </w:tbl>
    <w:p w14:paraId="755F2B76" w14:textId="5C1F1AD9" w:rsidR="00211151" w:rsidRDefault="00211151" w:rsidP="00211151">
      <w:pPr>
        <w:pStyle w:val="Heading2"/>
      </w:pPr>
      <w:r w:rsidRPr="004A2AC8">
        <w:lastRenderedPageBreak/>
        <w:t xml:space="preserve">Test Case: </w:t>
      </w:r>
      <w:r>
        <w:t>9</w:t>
      </w:r>
    </w:p>
    <w:p w14:paraId="4ED8B1A4" w14:textId="7B441384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568D774E" w14:textId="77777777" w:rsidTr="008F1FB2">
        <w:tc>
          <w:tcPr>
            <w:tcW w:w="1710" w:type="dxa"/>
          </w:tcPr>
          <w:p w14:paraId="5F133A96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7FBB7BE8" w14:textId="77777777" w:rsidR="00211151" w:rsidRDefault="00211151" w:rsidP="008F1FB2">
            <w:pPr>
              <w:pStyle w:val="Body"/>
            </w:pPr>
          </w:p>
        </w:tc>
      </w:tr>
      <w:tr w:rsidR="00211151" w14:paraId="0D1E2B26" w14:textId="77777777" w:rsidTr="008F1FB2">
        <w:tc>
          <w:tcPr>
            <w:tcW w:w="1710" w:type="dxa"/>
          </w:tcPr>
          <w:p w14:paraId="0C26C747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46B79D66" w14:textId="77777777" w:rsidR="00211151" w:rsidRDefault="00211151" w:rsidP="008F1FB2">
            <w:pPr>
              <w:pStyle w:val="Body"/>
            </w:pPr>
          </w:p>
        </w:tc>
      </w:tr>
      <w:tr w:rsidR="00211151" w14:paraId="1E76DDF8" w14:textId="77777777" w:rsidTr="008F1FB2">
        <w:tc>
          <w:tcPr>
            <w:tcW w:w="1710" w:type="dxa"/>
          </w:tcPr>
          <w:p w14:paraId="596A0328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5307F1C4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72D2DD0B" w14:textId="77777777" w:rsidR="00211151" w:rsidRDefault="00211151" w:rsidP="008F1FB2">
            <w:pPr>
              <w:pStyle w:val="Body"/>
            </w:pPr>
          </w:p>
        </w:tc>
      </w:tr>
    </w:tbl>
    <w:p w14:paraId="3055EDBF" w14:textId="60B16F99" w:rsidR="00211151" w:rsidRDefault="00211151" w:rsidP="00211151">
      <w:pPr>
        <w:pStyle w:val="Heading2"/>
      </w:pPr>
      <w:r w:rsidRPr="004A2AC8">
        <w:t xml:space="preserve">Test Case: </w:t>
      </w:r>
      <w:r>
        <w:t>10</w:t>
      </w:r>
    </w:p>
    <w:p w14:paraId="7DADAE1A" w14:textId="2C84B0C2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604E3DB5" w14:textId="77777777" w:rsidTr="008F1FB2">
        <w:tc>
          <w:tcPr>
            <w:tcW w:w="1710" w:type="dxa"/>
          </w:tcPr>
          <w:p w14:paraId="6B8E75FA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5350DD7F" w14:textId="77777777" w:rsidR="00211151" w:rsidRDefault="00211151" w:rsidP="008F1FB2">
            <w:pPr>
              <w:pStyle w:val="Body"/>
            </w:pPr>
          </w:p>
        </w:tc>
      </w:tr>
      <w:tr w:rsidR="00211151" w14:paraId="25DBB52D" w14:textId="77777777" w:rsidTr="008F1FB2">
        <w:tc>
          <w:tcPr>
            <w:tcW w:w="1710" w:type="dxa"/>
          </w:tcPr>
          <w:p w14:paraId="34A22A2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4C3845D4" w14:textId="77777777" w:rsidR="00211151" w:rsidRDefault="00211151" w:rsidP="008F1FB2">
            <w:pPr>
              <w:pStyle w:val="Body"/>
            </w:pPr>
          </w:p>
        </w:tc>
      </w:tr>
      <w:tr w:rsidR="00211151" w14:paraId="33EBB8B1" w14:textId="77777777" w:rsidTr="008F1FB2">
        <w:tc>
          <w:tcPr>
            <w:tcW w:w="1710" w:type="dxa"/>
          </w:tcPr>
          <w:p w14:paraId="78C24D0C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5112AD0F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4860146" w14:textId="77777777" w:rsidR="00211151" w:rsidRDefault="00211151" w:rsidP="008F1FB2">
            <w:pPr>
              <w:pStyle w:val="Body"/>
            </w:pPr>
          </w:p>
        </w:tc>
      </w:tr>
    </w:tbl>
    <w:p w14:paraId="121324EA" w14:textId="27F21F72" w:rsidR="00211151" w:rsidRDefault="00211151" w:rsidP="00211151">
      <w:pPr>
        <w:pStyle w:val="Heading2"/>
      </w:pPr>
      <w:r w:rsidRPr="004A2AC8">
        <w:t xml:space="preserve">Test Case: </w:t>
      </w:r>
      <w:r>
        <w:t>11</w:t>
      </w:r>
    </w:p>
    <w:p w14:paraId="797DCE4D" w14:textId="0D4DFBFF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41F0FC19" w14:textId="77777777" w:rsidTr="008F1FB2">
        <w:tc>
          <w:tcPr>
            <w:tcW w:w="1710" w:type="dxa"/>
          </w:tcPr>
          <w:p w14:paraId="037BE0C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426BF05D" w14:textId="77777777" w:rsidR="00211151" w:rsidRDefault="00211151" w:rsidP="008F1FB2">
            <w:pPr>
              <w:pStyle w:val="Body"/>
            </w:pPr>
          </w:p>
        </w:tc>
      </w:tr>
      <w:tr w:rsidR="00211151" w14:paraId="0E9D726B" w14:textId="77777777" w:rsidTr="008F1FB2">
        <w:tc>
          <w:tcPr>
            <w:tcW w:w="1710" w:type="dxa"/>
          </w:tcPr>
          <w:p w14:paraId="55041C87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19C751E5" w14:textId="77777777" w:rsidR="00211151" w:rsidRDefault="00211151" w:rsidP="008F1FB2">
            <w:pPr>
              <w:pStyle w:val="Body"/>
            </w:pPr>
          </w:p>
        </w:tc>
      </w:tr>
      <w:tr w:rsidR="00211151" w14:paraId="3CC251FF" w14:textId="77777777" w:rsidTr="008F1FB2">
        <w:tc>
          <w:tcPr>
            <w:tcW w:w="1710" w:type="dxa"/>
          </w:tcPr>
          <w:p w14:paraId="493B3D80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00B32E0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74FA2DF7" w14:textId="77777777" w:rsidR="00211151" w:rsidRDefault="00211151" w:rsidP="008F1FB2">
            <w:pPr>
              <w:pStyle w:val="Body"/>
            </w:pPr>
          </w:p>
        </w:tc>
      </w:tr>
    </w:tbl>
    <w:p w14:paraId="0EAD23B8" w14:textId="0F0AF6DC" w:rsidR="00211151" w:rsidRDefault="00211151" w:rsidP="00211151">
      <w:pPr>
        <w:pStyle w:val="Heading2"/>
      </w:pPr>
      <w:r w:rsidRPr="004A2AC8">
        <w:t xml:space="preserve">Test Case: </w:t>
      </w:r>
      <w:r>
        <w:t>12</w:t>
      </w:r>
    </w:p>
    <w:p w14:paraId="03C91B24" w14:textId="3553D8B1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66903788" w14:textId="77777777" w:rsidTr="008F1FB2">
        <w:tc>
          <w:tcPr>
            <w:tcW w:w="1710" w:type="dxa"/>
          </w:tcPr>
          <w:p w14:paraId="23401260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6C0DC01E" w14:textId="77777777" w:rsidR="00211151" w:rsidRDefault="00211151" w:rsidP="008F1FB2">
            <w:pPr>
              <w:pStyle w:val="Body"/>
            </w:pPr>
          </w:p>
        </w:tc>
      </w:tr>
      <w:tr w:rsidR="00211151" w14:paraId="5229F669" w14:textId="77777777" w:rsidTr="008F1FB2">
        <w:tc>
          <w:tcPr>
            <w:tcW w:w="1710" w:type="dxa"/>
          </w:tcPr>
          <w:p w14:paraId="45AF4754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0504312" w14:textId="77777777" w:rsidR="00211151" w:rsidRDefault="00211151" w:rsidP="008F1FB2">
            <w:pPr>
              <w:pStyle w:val="Body"/>
            </w:pPr>
          </w:p>
        </w:tc>
      </w:tr>
      <w:tr w:rsidR="00211151" w14:paraId="5A84F7D1" w14:textId="77777777" w:rsidTr="008F1FB2">
        <w:tc>
          <w:tcPr>
            <w:tcW w:w="1710" w:type="dxa"/>
          </w:tcPr>
          <w:p w14:paraId="2EDEF123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39D5A122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39371E3" w14:textId="77777777" w:rsidR="00211151" w:rsidRDefault="00211151" w:rsidP="008F1FB2">
            <w:pPr>
              <w:pStyle w:val="Body"/>
            </w:pPr>
          </w:p>
        </w:tc>
      </w:tr>
    </w:tbl>
    <w:p w14:paraId="32AD15FD" w14:textId="5050FCD6" w:rsidR="00211151" w:rsidRDefault="00211151" w:rsidP="00211151">
      <w:pPr>
        <w:pStyle w:val="Heading2"/>
      </w:pPr>
      <w:r w:rsidRPr="004A2AC8">
        <w:t xml:space="preserve">Test Case: </w:t>
      </w:r>
      <w:r>
        <w:t>13</w:t>
      </w:r>
    </w:p>
    <w:p w14:paraId="6CACD6A4" w14:textId="1E788F7A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340CBCA8" w14:textId="77777777" w:rsidTr="008F1FB2">
        <w:tc>
          <w:tcPr>
            <w:tcW w:w="1710" w:type="dxa"/>
          </w:tcPr>
          <w:p w14:paraId="35314A00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3EF0B997" w14:textId="77777777" w:rsidR="00211151" w:rsidRDefault="00211151" w:rsidP="008F1FB2">
            <w:pPr>
              <w:pStyle w:val="Body"/>
            </w:pPr>
          </w:p>
        </w:tc>
      </w:tr>
      <w:tr w:rsidR="00211151" w14:paraId="25F7ED28" w14:textId="77777777" w:rsidTr="008F1FB2">
        <w:tc>
          <w:tcPr>
            <w:tcW w:w="1710" w:type="dxa"/>
          </w:tcPr>
          <w:p w14:paraId="67AE5AF6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26E478B8" w14:textId="77777777" w:rsidR="00211151" w:rsidRDefault="00211151" w:rsidP="008F1FB2">
            <w:pPr>
              <w:pStyle w:val="Body"/>
            </w:pPr>
          </w:p>
        </w:tc>
      </w:tr>
      <w:tr w:rsidR="00211151" w14:paraId="1DCA60B5" w14:textId="77777777" w:rsidTr="008F1FB2">
        <w:tc>
          <w:tcPr>
            <w:tcW w:w="1710" w:type="dxa"/>
          </w:tcPr>
          <w:p w14:paraId="3351E7DB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68388B9B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C50AB59" w14:textId="77777777" w:rsidR="00211151" w:rsidRDefault="00211151" w:rsidP="008F1FB2">
            <w:pPr>
              <w:pStyle w:val="Body"/>
            </w:pPr>
          </w:p>
        </w:tc>
      </w:tr>
    </w:tbl>
    <w:p w14:paraId="7C6A2E25" w14:textId="0D881FF1" w:rsidR="00211151" w:rsidRDefault="00211151" w:rsidP="00211151">
      <w:pPr>
        <w:pStyle w:val="Heading2"/>
      </w:pPr>
      <w:r w:rsidRPr="004A2AC8">
        <w:lastRenderedPageBreak/>
        <w:t xml:space="preserve">Test Case: </w:t>
      </w:r>
      <w:r>
        <w:t>14</w:t>
      </w:r>
    </w:p>
    <w:p w14:paraId="12250FFE" w14:textId="532DE49C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2F1BDF9B" w14:textId="77777777" w:rsidTr="008F1FB2">
        <w:tc>
          <w:tcPr>
            <w:tcW w:w="1710" w:type="dxa"/>
          </w:tcPr>
          <w:p w14:paraId="10793728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1545BACC" w14:textId="77777777" w:rsidR="00211151" w:rsidRDefault="00211151" w:rsidP="008F1FB2">
            <w:pPr>
              <w:pStyle w:val="Body"/>
            </w:pPr>
          </w:p>
        </w:tc>
      </w:tr>
      <w:tr w:rsidR="00211151" w14:paraId="1BAD273A" w14:textId="77777777" w:rsidTr="008F1FB2">
        <w:tc>
          <w:tcPr>
            <w:tcW w:w="1710" w:type="dxa"/>
          </w:tcPr>
          <w:p w14:paraId="5B5DF953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3F32D1F3" w14:textId="77777777" w:rsidR="00211151" w:rsidRDefault="00211151" w:rsidP="008F1FB2">
            <w:pPr>
              <w:pStyle w:val="Body"/>
            </w:pPr>
          </w:p>
        </w:tc>
      </w:tr>
      <w:tr w:rsidR="00211151" w14:paraId="7F4D6D7B" w14:textId="77777777" w:rsidTr="008F1FB2">
        <w:tc>
          <w:tcPr>
            <w:tcW w:w="1710" w:type="dxa"/>
          </w:tcPr>
          <w:p w14:paraId="5CC6AEA4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4D26A9D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F4F466B" w14:textId="77777777" w:rsidR="00211151" w:rsidRDefault="00211151" w:rsidP="008F1FB2">
            <w:pPr>
              <w:pStyle w:val="Body"/>
            </w:pPr>
          </w:p>
        </w:tc>
      </w:tr>
    </w:tbl>
    <w:p w14:paraId="3A3E0CC2" w14:textId="3F848A16" w:rsidR="00211151" w:rsidRDefault="00211151" w:rsidP="00211151">
      <w:pPr>
        <w:pStyle w:val="Heading2"/>
      </w:pPr>
      <w:r w:rsidRPr="004A2AC8">
        <w:t xml:space="preserve">Test Case: </w:t>
      </w:r>
      <w:r>
        <w:t>15</w:t>
      </w:r>
    </w:p>
    <w:p w14:paraId="22A80F6A" w14:textId="2C889F6B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0EE3B412" w14:textId="77777777" w:rsidTr="008F1FB2">
        <w:tc>
          <w:tcPr>
            <w:tcW w:w="1710" w:type="dxa"/>
          </w:tcPr>
          <w:p w14:paraId="797C4EC2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30E651FA" w14:textId="77777777" w:rsidR="00211151" w:rsidRDefault="00211151" w:rsidP="008F1FB2">
            <w:pPr>
              <w:pStyle w:val="Body"/>
            </w:pPr>
          </w:p>
        </w:tc>
      </w:tr>
      <w:tr w:rsidR="00211151" w14:paraId="24EEDDF3" w14:textId="77777777" w:rsidTr="008F1FB2">
        <w:tc>
          <w:tcPr>
            <w:tcW w:w="1710" w:type="dxa"/>
          </w:tcPr>
          <w:p w14:paraId="507FDE9F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548C498F" w14:textId="77777777" w:rsidR="00211151" w:rsidRDefault="00211151" w:rsidP="008F1FB2">
            <w:pPr>
              <w:pStyle w:val="Body"/>
            </w:pPr>
          </w:p>
        </w:tc>
      </w:tr>
      <w:tr w:rsidR="00211151" w14:paraId="37D52CDB" w14:textId="77777777" w:rsidTr="008F1FB2">
        <w:tc>
          <w:tcPr>
            <w:tcW w:w="1710" w:type="dxa"/>
          </w:tcPr>
          <w:p w14:paraId="7AC57570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04373271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496CA21" w14:textId="77777777" w:rsidR="00211151" w:rsidRDefault="00211151" w:rsidP="008F1FB2">
            <w:pPr>
              <w:pStyle w:val="Body"/>
            </w:pPr>
          </w:p>
        </w:tc>
      </w:tr>
    </w:tbl>
    <w:p w14:paraId="4AA3ABBF" w14:textId="0FFB2FD9" w:rsidR="00211151" w:rsidRDefault="00211151" w:rsidP="00211151">
      <w:pPr>
        <w:pStyle w:val="Heading2"/>
      </w:pPr>
      <w:r w:rsidRPr="004A2AC8">
        <w:t xml:space="preserve">Test Case: </w:t>
      </w:r>
      <w:r>
        <w:t>16</w:t>
      </w:r>
    </w:p>
    <w:p w14:paraId="10589E98" w14:textId="626EBB28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6845AC7C" w14:textId="77777777" w:rsidTr="008F1FB2">
        <w:tc>
          <w:tcPr>
            <w:tcW w:w="1710" w:type="dxa"/>
          </w:tcPr>
          <w:p w14:paraId="0400AE1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292414FB" w14:textId="77777777" w:rsidR="00211151" w:rsidRDefault="00211151" w:rsidP="008F1FB2">
            <w:pPr>
              <w:pStyle w:val="Body"/>
            </w:pPr>
          </w:p>
        </w:tc>
      </w:tr>
      <w:tr w:rsidR="00211151" w14:paraId="47C3CB61" w14:textId="77777777" w:rsidTr="008F1FB2">
        <w:tc>
          <w:tcPr>
            <w:tcW w:w="1710" w:type="dxa"/>
          </w:tcPr>
          <w:p w14:paraId="53F6FFF1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45C593CC" w14:textId="77777777" w:rsidR="00211151" w:rsidRDefault="00211151" w:rsidP="008F1FB2">
            <w:pPr>
              <w:pStyle w:val="Body"/>
            </w:pPr>
          </w:p>
        </w:tc>
      </w:tr>
      <w:tr w:rsidR="00211151" w14:paraId="037E53D2" w14:textId="77777777" w:rsidTr="008F1FB2">
        <w:tc>
          <w:tcPr>
            <w:tcW w:w="1710" w:type="dxa"/>
          </w:tcPr>
          <w:p w14:paraId="3D5E3303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61D7CDB5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2EFB8DDE" w14:textId="77777777" w:rsidR="00211151" w:rsidRDefault="00211151" w:rsidP="008F1FB2">
            <w:pPr>
              <w:pStyle w:val="Body"/>
            </w:pPr>
          </w:p>
        </w:tc>
      </w:tr>
    </w:tbl>
    <w:p w14:paraId="7667425F" w14:textId="6D77D13D" w:rsidR="00211151" w:rsidRDefault="00211151" w:rsidP="00211151">
      <w:pPr>
        <w:pStyle w:val="Heading2"/>
      </w:pPr>
      <w:r w:rsidRPr="004A2AC8">
        <w:t xml:space="preserve">Test Case: </w:t>
      </w:r>
      <w:r>
        <w:t>17</w:t>
      </w:r>
    </w:p>
    <w:p w14:paraId="4D0EE4E4" w14:textId="12E03263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39F8D142" w14:textId="77777777" w:rsidTr="008F1FB2">
        <w:tc>
          <w:tcPr>
            <w:tcW w:w="1710" w:type="dxa"/>
          </w:tcPr>
          <w:p w14:paraId="726A3F1A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7103CDBD" w14:textId="77777777" w:rsidR="00211151" w:rsidRDefault="00211151" w:rsidP="008F1FB2">
            <w:pPr>
              <w:pStyle w:val="Body"/>
            </w:pPr>
          </w:p>
        </w:tc>
      </w:tr>
      <w:tr w:rsidR="00211151" w14:paraId="1631D769" w14:textId="77777777" w:rsidTr="008F1FB2">
        <w:tc>
          <w:tcPr>
            <w:tcW w:w="1710" w:type="dxa"/>
          </w:tcPr>
          <w:p w14:paraId="1980A5B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7626E64" w14:textId="77777777" w:rsidR="00211151" w:rsidRDefault="00211151" w:rsidP="008F1FB2">
            <w:pPr>
              <w:pStyle w:val="Body"/>
            </w:pPr>
          </w:p>
        </w:tc>
      </w:tr>
      <w:tr w:rsidR="00211151" w14:paraId="508BCC5B" w14:textId="77777777" w:rsidTr="008F1FB2">
        <w:tc>
          <w:tcPr>
            <w:tcW w:w="1710" w:type="dxa"/>
          </w:tcPr>
          <w:p w14:paraId="11218BF9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4F03851B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551638BF" w14:textId="77777777" w:rsidR="00211151" w:rsidRDefault="00211151" w:rsidP="008F1FB2">
            <w:pPr>
              <w:pStyle w:val="Body"/>
            </w:pPr>
          </w:p>
        </w:tc>
      </w:tr>
    </w:tbl>
    <w:p w14:paraId="0978C286" w14:textId="7B139B51" w:rsidR="00211151" w:rsidRDefault="00211151" w:rsidP="00211151">
      <w:pPr>
        <w:pStyle w:val="Heading2"/>
      </w:pPr>
      <w:r w:rsidRPr="004A2AC8">
        <w:t xml:space="preserve">Test Case: </w:t>
      </w:r>
      <w:r>
        <w:t>18</w:t>
      </w:r>
    </w:p>
    <w:p w14:paraId="3DF9C859" w14:textId="1D694518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29E842EF" w14:textId="77777777" w:rsidTr="008F1FB2">
        <w:tc>
          <w:tcPr>
            <w:tcW w:w="1710" w:type="dxa"/>
          </w:tcPr>
          <w:p w14:paraId="78CB448D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2911C611" w14:textId="77777777" w:rsidR="00211151" w:rsidRDefault="00211151" w:rsidP="008F1FB2">
            <w:pPr>
              <w:pStyle w:val="Body"/>
            </w:pPr>
          </w:p>
        </w:tc>
      </w:tr>
      <w:tr w:rsidR="00211151" w14:paraId="28AE9173" w14:textId="77777777" w:rsidTr="008F1FB2">
        <w:tc>
          <w:tcPr>
            <w:tcW w:w="1710" w:type="dxa"/>
          </w:tcPr>
          <w:p w14:paraId="4E5C8C9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4F8B28F1" w14:textId="77777777" w:rsidR="00211151" w:rsidRDefault="00211151" w:rsidP="008F1FB2">
            <w:pPr>
              <w:pStyle w:val="Body"/>
            </w:pPr>
          </w:p>
        </w:tc>
      </w:tr>
      <w:tr w:rsidR="00211151" w14:paraId="47F64B57" w14:textId="77777777" w:rsidTr="008F1FB2">
        <w:tc>
          <w:tcPr>
            <w:tcW w:w="1710" w:type="dxa"/>
          </w:tcPr>
          <w:p w14:paraId="4C0EB1D5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6AC91609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3F5F596C" w14:textId="77777777" w:rsidR="00211151" w:rsidRDefault="00211151" w:rsidP="008F1FB2">
            <w:pPr>
              <w:pStyle w:val="Body"/>
            </w:pPr>
          </w:p>
        </w:tc>
      </w:tr>
    </w:tbl>
    <w:p w14:paraId="18220821" w14:textId="0E968031" w:rsidR="00211151" w:rsidRDefault="00211151" w:rsidP="00211151">
      <w:pPr>
        <w:pStyle w:val="Heading2"/>
      </w:pPr>
      <w:r w:rsidRPr="004A2AC8">
        <w:lastRenderedPageBreak/>
        <w:t xml:space="preserve">Test Case: </w:t>
      </w:r>
      <w:r>
        <w:t>19</w:t>
      </w:r>
    </w:p>
    <w:p w14:paraId="6A8C6D60" w14:textId="2C8EFB84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7993AA0E" w14:textId="77777777" w:rsidTr="008F1FB2">
        <w:tc>
          <w:tcPr>
            <w:tcW w:w="1710" w:type="dxa"/>
          </w:tcPr>
          <w:p w14:paraId="6C9E9747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1B1E6EF7" w14:textId="77777777" w:rsidR="00211151" w:rsidRDefault="00211151" w:rsidP="008F1FB2">
            <w:pPr>
              <w:pStyle w:val="Body"/>
            </w:pPr>
          </w:p>
        </w:tc>
      </w:tr>
      <w:tr w:rsidR="00211151" w14:paraId="498ADD1E" w14:textId="77777777" w:rsidTr="008F1FB2">
        <w:tc>
          <w:tcPr>
            <w:tcW w:w="1710" w:type="dxa"/>
          </w:tcPr>
          <w:p w14:paraId="30EFE15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7DA54D13" w14:textId="77777777" w:rsidR="00211151" w:rsidRDefault="00211151" w:rsidP="008F1FB2">
            <w:pPr>
              <w:pStyle w:val="Body"/>
            </w:pPr>
          </w:p>
        </w:tc>
      </w:tr>
      <w:tr w:rsidR="00211151" w14:paraId="330CBF22" w14:textId="77777777" w:rsidTr="008F1FB2">
        <w:tc>
          <w:tcPr>
            <w:tcW w:w="1710" w:type="dxa"/>
          </w:tcPr>
          <w:p w14:paraId="6F51B49E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2C8B00BE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6BA84FDD" w14:textId="77777777" w:rsidR="00211151" w:rsidRDefault="00211151" w:rsidP="008F1FB2">
            <w:pPr>
              <w:pStyle w:val="Body"/>
            </w:pPr>
          </w:p>
        </w:tc>
      </w:tr>
    </w:tbl>
    <w:p w14:paraId="1573B98D" w14:textId="77703C0D" w:rsidR="00211151" w:rsidRDefault="00211151" w:rsidP="00211151">
      <w:pPr>
        <w:pStyle w:val="Heading2"/>
      </w:pPr>
      <w:r w:rsidRPr="004A2AC8">
        <w:t xml:space="preserve">Test Case: </w:t>
      </w:r>
      <w:r>
        <w:t>20</w:t>
      </w:r>
    </w:p>
    <w:p w14:paraId="0453C961" w14:textId="36036816" w:rsidR="00933E33" w:rsidRPr="00933E33" w:rsidRDefault="00933E33" w:rsidP="00933E33">
      <w:pPr>
        <w:pStyle w:val="Body"/>
        <w:rPr>
          <w:b/>
        </w:rPr>
      </w:pPr>
      <w:r w:rsidRPr="00933E33">
        <w:rPr>
          <w:b/>
        </w:rPr>
        <w:t xml:space="preserve">Logged in as: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8138"/>
      </w:tblGrid>
      <w:tr w:rsidR="00211151" w14:paraId="6D6B5863" w14:textId="77777777" w:rsidTr="008F1FB2">
        <w:tc>
          <w:tcPr>
            <w:tcW w:w="1710" w:type="dxa"/>
          </w:tcPr>
          <w:p w14:paraId="13A20D26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Requirement</w:t>
            </w:r>
            <w:r w:rsidRPr="004A2AC8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4A2AC8">
              <w:rPr>
                <w:b/>
              </w:rPr>
              <w:t>Purpose</w:t>
            </w:r>
          </w:p>
        </w:tc>
        <w:tc>
          <w:tcPr>
            <w:tcW w:w="8138" w:type="dxa"/>
          </w:tcPr>
          <w:p w14:paraId="4ADF23C0" w14:textId="77777777" w:rsidR="00211151" w:rsidRDefault="00211151" w:rsidP="008F1FB2">
            <w:pPr>
              <w:pStyle w:val="Body"/>
            </w:pPr>
          </w:p>
        </w:tc>
      </w:tr>
      <w:tr w:rsidR="00211151" w14:paraId="168E2929" w14:textId="77777777" w:rsidTr="008F1FB2">
        <w:tc>
          <w:tcPr>
            <w:tcW w:w="1710" w:type="dxa"/>
          </w:tcPr>
          <w:p w14:paraId="4A2AAD6C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Test value(s)</w:t>
            </w:r>
          </w:p>
        </w:tc>
        <w:tc>
          <w:tcPr>
            <w:tcW w:w="8138" w:type="dxa"/>
          </w:tcPr>
          <w:p w14:paraId="624BF1F5" w14:textId="77777777" w:rsidR="00211151" w:rsidRDefault="00211151" w:rsidP="008F1FB2">
            <w:pPr>
              <w:pStyle w:val="Body"/>
            </w:pPr>
          </w:p>
        </w:tc>
      </w:tr>
      <w:tr w:rsidR="00211151" w14:paraId="083B9CD7" w14:textId="77777777" w:rsidTr="008F1FB2">
        <w:tc>
          <w:tcPr>
            <w:tcW w:w="1710" w:type="dxa"/>
          </w:tcPr>
          <w:p w14:paraId="66CDC59C" w14:textId="77777777" w:rsidR="00211151" w:rsidRDefault="00211151" w:rsidP="008F1FB2">
            <w:pPr>
              <w:pStyle w:val="Body"/>
              <w:jc w:val="left"/>
              <w:rPr>
                <w:b/>
              </w:rPr>
            </w:pPr>
            <w:r w:rsidRPr="004A2AC8">
              <w:rPr>
                <w:b/>
              </w:rPr>
              <w:t>Expected result</w:t>
            </w:r>
          </w:p>
          <w:p w14:paraId="7F22E8F4" w14:textId="77777777" w:rsidR="00211151" w:rsidRPr="004A2AC8" w:rsidRDefault="00211151" w:rsidP="008F1FB2">
            <w:pPr>
              <w:pStyle w:val="Body"/>
              <w:jc w:val="left"/>
              <w:rPr>
                <w:b/>
              </w:rPr>
            </w:pPr>
            <w:r>
              <w:rPr>
                <w:b/>
              </w:rPr>
              <w:t>(Valid/Invalid)</w:t>
            </w:r>
          </w:p>
        </w:tc>
        <w:tc>
          <w:tcPr>
            <w:tcW w:w="8138" w:type="dxa"/>
          </w:tcPr>
          <w:p w14:paraId="794FDF6F" w14:textId="77777777" w:rsidR="00211151" w:rsidRDefault="00211151" w:rsidP="008F1FB2">
            <w:pPr>
              <w:pStyle w:val="Body"/>
            </w:pPr>
          </w:p>
        </w:tc>
      </w:tr>
    </w:tbl>
    <w:p w14:paraId="77ECBE64" w14:textId="77777777" w:rsidR="00211151" w:rsidRPr="004A2AC8" w:rsidRDefault="00211151" w:rsidP="00211151">
      <w:pPr>
        <w:pStyle w:val="Heading2"/>
      </w:pPr>
    </w:p>
    <w:p w14:paraId="3A23EB69" w14:textId="77777777" w:rsidR="00211151" w:rsidRPr="004A2AC8" w:rsidRDefault="00211151" w:rsidP="00211151">
      <w:pPr>
        <w:pStyle w:val="Heading2"/>
      </w:pPr>
    </w:p>
    <w:p w14:paraId="05D06CFF" w14:textId="77777777" w:rsidR="00211151" w:rsidRPr="004A2AC8" w:rsidRDefault="00211151" w:rsidP="00211151">
      <w:pPr>
        <w:pStyle w:val="Heading2"/>
      </w:pPr>
    </w:p>
    <w:p w14:paraId="7519251B" w14:textId="77777777" w:rsidR="00211151" w:rsidRPr="004A2AC8" w:rsidRDefault="00211151" w:rsidP="00211151">
      <w:pPr>
        <w:pStyle w:val="Heading2"/>
      </w:pPr>
    </w:p>
    <w:p w14:paraId="512E2705" w14:textId="77777777" w:rsidR="00211151" w:rsidRPr="004A2AC8" w:rsidRDefault="00211151" w:rsidP="00211151">
      <w:pPr>
        <w:pStyle w:val="Heading2"/>
      </w:pPr>
    </w:p>
    <w:p w14:paraId="7B9C175C" w14:textId="77777777" w:rsidR="00211151" w:rsidRPr="004A2AC8" w:rsidRDefault="00211151" w:rsidP="00211151">
      <w:pPr>
        <w:pStyle w:val="Heading2"/>
      </w:pPr>
    </w:p>
    <w:p w14:paraId="1CD1662D" w14:textId="77777777" w:rsidR="00211151" w:rsidRPr="004A2AC8" w:rsidRDefault="00211151" w:rsidP="00211151">
      <w:pPr>
        <w:pStyle w:val="Heading2"/>
      </w:pPr>
    </w:p>
    <w:p w14:paraId="130398BF" w14:textId="77777777" w:rsidR="00211151" w:rsidRPr="004A2AC8" w:rsidRDefault="00211151" w:rsidP="00211151">
      <w:pPr>
        <w:pStyle w:val="Heading2"/>
      </w:pPr>
    </w:p>
    <w:p w14:paraId="77CD99D9" w14:textId="77777777" w:rsidR="00211151" w:rsidRPr="004A2AC8" w:rsidRDefault="00211151" w:rsidP="00211151">
      <w:pPr>
        <w:pStyle w:val="Heading2"/>
      </w:pPr>
    </w:p>
    <w:p w14:paraId="31A52D64" w14:textId="77777777" w:rsidR="00211151" w:rsidRPr="004A2AC8" w:rsidRDefault="00211151" w:rsidP="00211151">
      <w:pPr>
        <w:pStyle w:val="Heading2"/>
      </w:pPr>
    </w:p>
    <w:p w14:paraId="15F4A031" w14:textId="77777777" w:rsidR="00211151" w:rsidRPr="004A2AC8" w:rsidRDefault="00211151" w:rsidP="00211151">
      <w:pPr>
        <w:pStyle w:val="Heading2"/>
      </w:pPr>
    </w:p>
    <w:p w14:paraId="778E6822" w14:textId="77777777" w:rsidR="00211151" w:rsidRPr="004A2AC8" w:rsidRDefault="00211151" w:rsidP="00211151">
      <w:pPr>
        <w:pStyle w:val="Heading2"/>
      </w:pPr>
    </w:p>
    <w:p w14:paraId="0368E32C" w14:textId="77777777" w:rsidR="004A2AC8" w:rsidRPr="004A2AC8" w:rsidRDefault="004A2AC8" w:rsidP="00B14034">
      <w:pPr>
        <w:pStyle w:val="Heading2"/>
      </w:pPr>
    </w:p>
    <w:sectPr w:rsidR="004A2AC8" w:rsidRPr="004A2AC8" w:rsidSect="004A2A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080" w:right="1080" w:bottom="108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74472" w14:textId="77777777" w:rsidR="00A307B6" w:rsidRDefault="00A307B6">
      <w:r>
        <w:separator/>
      </w:r>
    </w:p>
  </w:endnote>
  <w:endnote w:type="continuationSeparator" w:id="0">
    <w:p w14:paraId="6BF97CE7" w14:textId="77777777" w:rsidR="00A307B6" w:rsidRDefault="00A3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E Roman font face">
    <w:altName w:val="Times New Roman"/>
    <w:panose1 w:val="00000000000000000000"/>
    <w:charset w:val="00"/>
    <w:family w:val="roman"/>
    <w:notTrueType/>
    <w:pitch w:val="fixed"/>
    <w:sig w:usb0="03000000" w:usb1="00000000" w:usb2="00000000" w:usb3="00000000" w:csb0="00000001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9BBF5" w14:textId="77777777" w:rsidR="00A307B6" w:rsidRDefault="00A307B6">
    <w:pPr>
      <w:jc w:val="center"/>
      <w:rPr>
        <w:rStyle w:val="PageNumber"/>
        <w:rFonts w:ascii="Times" w:hAnsi="Times"/>
        <w:color w:val="000000"/>
        <w:sz w:val="22"/>
      </w:rPr>
    </w:pPr>
  </w:p>
  <w:p w14:paraId="197C5849" w14:textId="77777777" w:rsidR="00A307B6" w:rsidRDefault="00A307B6">
    <w:pPr>
      <w:jc w:val="center"/>
      <w:rPr>
        <w:rStyle w:val="PageNumber"/>
        <w:rFonts w:ascii="Times" w:hAnsi="Times"/>
        <w:color w:val="000000"/>
        <w:sz w:val="22"/>
      </w:rPr>
    </w:pPr>
  </w:p>
  <w:p w14:paraId="5253976D" w14:textId="77777777" w:rsidR="00A307B6" w:rsidRDefault="00A307B6">
    <w:pPr>
      <w:jc w:val="center"/>
      <w:rPr>
        <w:rFonts w:ascii="Times" w:hAnsi="Times"/>
        <w:sz w:val="22"/>
      </w:rPr>
    </w:pP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PAGE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6</w:t>
    </w:r>
    <w:r>
      <w:rPr>
        <w:rStyle w:val="PageNumber"/>
        <w:rFonts w:ascii="Times" w:hAnsi="Times"/>
        <w:color w:val="000000"/>
        <w:sz w:val="22"/>
      </w:rPr>
      <w:fldChar w:fldCharType="end"/>
    </w:r>
    <w:r>
      <w:rPr>
        <w:rStyle w:val="PageNumber"/>
        <w:rFonts w:ascii="Times" w:hAnsi="Times"/>
        <w:color w:val="000000"/>
        <w:sz w:val="22"/>
      </w:rPr>
      <w:t>/</w:t>
    </w: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NUMPAGES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6</w:t>
    </w:r>
    <w:r>
      <w:rPr>
        <w:rStyle w:val="PageNumber"/>
        <w:rFonts w:ascii="Times" w:hAnsi="Times"/>
        <w:color w:val="000000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F0FC2" w14:textId="77777777" w:rsidR="00A307B6" w:rsidRDefault="00A307B6">
    <w:pPr>
      <w:jc w:val="center"/>
      <w:rPr>
        <w:rStyle w:val="PageNumber"/>
        <w:rFonts w:ascii="Times" w:hAnsi="Times"/>
        <w:color w:val="000000"/>
        <w:sz w:val="22"/>
      </w:rPr>
    </w:pPr>
  </w:p>
  <w:p w14:paraId="01AC6337" w14:textId="77777777" w:rsidR="00A307B6" w:rsidRDefault="00A307B6">
    <w:pPr>
      <w:jc w:val="center"/>
      <w:rPr>
        <w:rStyle w:val="PageNumber"/>
        <w:rFonts w:ascii="Times" w:hAnsi="Times"/>
        <w:color w:val="000000"/>
        <w:sz w:val="22"/>
      </w:rPr>
    </w:pPr>
  </w:p>
  <w:p w14:paraId="4D66F15F" w14:textId="77777777" w:rsidR="00A307B6" w:rsidRDefault="00A307B6">
    <w:pPr>
      <w:jc w:val="center"/>
      <w:rPr>
        <w:rFonts w:ascii="Times" w:hAnsi="Times"/>
        <w:sz w:val="22"/>
      </w:rPr>
    </w:pP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PAGE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5</w:t>
    </w:r>
    <w:r>
      <w:rPr>
        <w:rStyle w:val="PageNumber"/>
        <w:rFonts w:ascii="Times" w:hAnsi="Times"/>
        <w:color w:val="000000"/>
        <w:sz w:val="22"/>
      </w:rPr>
      <w:fldChar w:fldCharType="end"/>
    </w:r>
    <w:r>
      <w:rPr>
        <w:rStyle w:val="PageNumber"/>
        <w:rFonts w:ascii="Times" w:hAnsi="Times"/>
        <w:color w:val="000000"/>
        <w:sz w:val="22"/>
      </w:rPr>
      <w:t>/</w:t>
    </w: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NUMPAGES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5</w:t>
    </w:r>
    <w:r>
      <w:rPr>
        <w:rStyle w:val="PageNumber"/>
        <w:rFonts w:ascii="Times" w:hAnsi="Times"/>
        <w:color w:val="000000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4E10" w14:textId="77777777" w:rsidR="00A307B6" w:rsidRDefault="00A307B6" w:rsidP="003A4072">
    <w:pPr>
      <w:rPr>
        <w:rStyle w:val="PageNumber"/>
        <w:rFonts w:ascii="Times" w:hAnsi="Times"/>
        <w:color w:val="000000"/>
        <w:sz w:val="22"/>
      </w:rPr>
    </w:pPr>
  </w:p>
  <w:p w14:paraId="6AA3999F" w14:textId="77777777" w:rsidR="00A307B6" w:rsidRDefault="00A307B6">
    <w:pPr>
      <w:jc w:val="center"/>
      <w:rPr>
        <w:rFonts w:ascii="Times" w:hAnsi="Times"/>
        <w:sz w:val="22"/>
      </w:rPr>
    </w:pP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PAGE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1</w:t>
    </w:r>
    <w:r>
      <w:rPr>
        <w:rStyle w:val="PageNumber"/>
        <w:rFonts w:ascii="Times" w:hAnsi="Times"/>
        <w:color w:val="000000"/>
        <w:sz w:val="22"/>
      </w:rPr>
      <w:fldChar w:fldCharType="end"/>
    </w:r>
    <w:r>
      <w:rPr>
        <w:rStyle w:val="PageNumber"/>
        <w:rFonts w:ascii="Times" w:hAnsi="Times"/>
        <w:color w:val="000000"/>
        <w:sz w:val="22"/>
      </w:rPr>
      <w:t>/</w:t>
    </w:r>
    <w:r>
      <w:rPr>
        <w:rStyle w:val="PageNumber"/>
        <w:rFonts w:ascii="Times" w:hAnsi="Times"/>
        <w:color w:val="000000"/>
        <w:sz w:val="22"/>
      </w:rPr>
      <w:fldChar w:fldCharType="begin"/>
    </w:r>
    <w:r>
      <w:rPr>
        <w:rStyle w:val="PageNumber"/>
        <w:rFonts w:ascii="Times" w:hAnsi="Times"/>
        <w:color w:val="000000"/>
        <w:sz w:val="22"/>
      </w:rPr>
      <w:instrText xml:space="preserve"> NUMPAGES </w:instrText>
    </w:r>
    <w:r>
      <w:rPr>
        <w:rStyle w:val="PageNumber"/>
        <w:rFonts w:ascii="Times" w:hAnsi="Times"/>
        <w:color w:val="000000"/>
        <w:sz w:val="22"/>
      </w:rPr>
      <w:fldChar w:fldCharType="separate"/>
    </w:r>
    <w:r w:rsidR="00265EC7">
      <w:rPr>
        <w:rStyle w:val="PageNumber"/>
        <w:rFonts w:ascii="Times" w:hAnsi="Times"/>
        <w:noProof/>
        <w:color w:val="000000"/>
        <w:sz w:val="22"/>
      </w:rPr>
      <w:t>6</w:t>
    </w:r>
    <w:r>
      <w:rPr>
        <w:rStyle w:val="PageNumber"/>
        <w:rFonts w:ascii="Times" w:hAnsi="Times"/>
        <w:color w:val="000000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CD978" w14:textId="77777777" w:rsidR="00A307B6" w:rsidRDefault="00A307B6">
      <w:r>
        <w:separator/>
      </w:r>
    </w:p>
  </w:footnote>
  <w:footnote w:type="continuationSeparator" w:id="0">
    <w:p w14:paraId="636FE0EE" w14:textId="77777777" w:rsidR="00A307B6" w:rsidRDefault="00A307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39116" w14:textId="77777777" w:rsidR="00A307B6" w:rsidRDefault="00A307B6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BF231" w14:textId="77777777" w:rsidR="00A307B6" w:rsidRDefault="00A307B6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91D99" w14:textId="17573F70" w:rsidR="00A307B6" w:rsidRPr="00996986" w:rsidRDefault="00A307B6" w:rsidP="00996986">
    <w:pPr>
      <w:pStyle w:val="Header"/>
      <w:jc w:val="right"/>
      <w:rPr>
        <w:rFonts w:ascii="Times" w:hAnsi="Times"/>
        <w:sz w:val="24"/>
        <w:szCs w:val="24"/>
      </w:rPr>
    </w:pPr>
    <w:r w:rsidRPr="00996986">
      <w:rPr>
        <w:rFonts w:ascii="Times" w:hAnsi="Times"/>
        <w:color w:val="FF0000"/>
        <w:sz w:val="24"/>
        <w:szCs w:val="24"/>
      </w:rPr>
      <w:t xml:space="preserve">Put </w:t>
    </w:r>
    <w:r>
      <w:rPr>
        <w:rFonts w:ascii="Times" w:hAnsi="Times"/>
        <w:color w:val="FF0000"/>
        <w:sz w:val="24"/>
        <w:szCs w:val="24"/>
      </w:rPr>
      <w:t xml:space="preserve">Your </w:t>
    </w:r>
    <w:r w:rsidR="00285973">
      <w:rPr>
        <w:rFonts w:ascii="Times" w:hAnsi="Times"/>
        <w:color w:val="FF0000"/>
        <w:sz w:val="24"/>
        <w:szCs w:val="24"/>
      </w:rPr>
      <w:t>Team</w:t>
    </w:r>
    <w:r>
      <w:rPr>
        <w:rFonts w:ascii="Times" w:hAnsi="Times"/>
        <w:color w:val="FF0000"/>
        <w:sz w:val="24"/>
        <w:szCs w:val="24"/>
      </w:rPr>
      <w:t xml:space="preserve"> Number</w:t>
    </w:r>
    <w:r w:rsidRPr="00996986">
      <w:rPr>
        <w:rFonts w:ascii="Times" w:hAnsi="Times"/>
        <w:color w:val="FF0000"/>
        <w:sz w:val="24"/>
        <w:szCs w:val="24"/>
      </w:rPr>
      <w:t xml:space="preserve"> Here</w:t>
    </w:r>
  </w:p>
  <w:p w14:paraId="1045C1BB" w14:textId="77777777" w:rsidR="00A307B6" w:rsidRPr="00996986" w:rsidRDefault="00A307B6">
    <w:pPr>
      <w:rPr>
        <w:sz w:val="24"/>
        <w:szCs w:val="24"/>
      </w:rPr>
    </w:pPr>
    <w:r w:rsidRPr="00996986">
      <w:rPr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00000000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>
    <w:nsid w:val="00000007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00000008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>
    <w:nsid w:val="00000009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0000000A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0000000B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>
    <w:nsid w:val="0000000C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>
    <w:nsid w:val="0000000D"/>
    <w:multiLevelType w:val="singleLevel"/>
    <w:tmpl w:val="0000000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0000000E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08631DD"/>
    <w:multiLevelType w:val="hybridMultilevel"/>
    <w:tmpl w:val="66880B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0F9573B1"/>
    <w:multiLevelType w:val="hybridMultilevel"/>
    <w:tmpl w:val="44001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357524"/>
    <w:multiLevelType w:val="hybridMultilevel"/>
    <w:tmpl w:val="4DD0A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A16235A"/>
    <w:multiLevelType w:val="hybridMultilevel"/>
    <w:tmpl w:val="B89E1B30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C36A6"/>
    <w:multiLevelType w:val="multilevel"/>
    <w:tmpl w:val="66E01DB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9550321"/>
    <w:multiLevelType w:val="hybridMultilevel"/>
    <w:tmpl w:val="7222E1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8940A4"/>
    <w:multiLevelType w:val="hybridMultilevel"/>
    <w:tmpl w:val="1932E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E44620"/>
    <w:multiLevelType w:val="hybridMultilevel"/>
    <w:tmpl w:val="D85A7D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4A41087"/>
    <w:multiLevelType w:val="hybridMultilevel"/>
    <w:tmpl w:val="5E182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FE Roman font face" w:hAnsi="FE Roman font face" w:hint="default"/>
        </w:rPr>
      </w:lvl>
    </w:lvlOverride>
  </w:num>
  <w:num w:numId="4">
    <w:abstractNumId w:val="19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Helv" w:hAnsi="Helv" w:hint="default"/>
        </w:rPr>
      </w:lvl>
    </w:lvlOverride>
  </w:num>
  <w:num w:numId="6">
    <w:abstractNumId w:val="1"/>
  </w:num>
  <w:num w:numId="7">
    <w:abstractNumId w:val="2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4"/>
  </w:num>
  <w:num w:numId="21">
    <w:abstractNumId w:val="2"/>
  </w:num>
  <w:num w:numId="22">
    <w:abstractNumId w:val="3"/>
  </w:num>
  <w:num w:numId="23">
    <w:abstractNumId w:val="4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4"/>
  </w:num>
  <w:num w:numId="29">
    <w:abstractNumId w:val="5"/>
  </w:num>
  <w:num w:numId="30">
    <w:abstractNumId w:val="15"/>
  </w:num>
  <w:num w:numId="31">
    <w:abstractNumId w:val="16"/>
  </w:num>
  <w:num w:numId="32">
    <w:abstractNumId w:val="23"/>
  </w:num>
  <w:num w:numId="33">
    <w:abstractNumId w:val="20"/>
  </w:num>
  <w:num w:numId="34">
    <w:abstractNumId w:val="22"/>
  </w:num>
  <w:num w:numId="35">
    <w:abstractNumId w:val="21"/>
  </w:num>
  <w:num w:numId="36">
    <w:abstractNumId w:val="17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C7"/>
    <w:rsid w:val="00052A34"/>
    <w:rsid w:val="00133640"/>
    <w:rsid w:val="00145419"/>
    <w:rsid w:val="001A6BAF"/>
    <w:rsid w:val="001F33B4"/>
    <w:rsid w:val="00200D0B"/>
    <w:rsid w:val="00211151"/>
    <w:rsid w:val="00265EC7"/>
    <w:rsid w:val="00285973"/>
    <w:rsid w:val="003A4072"/>
    <w:rsid w:val="003E2574"/>
    <w:rsid w:val="004014E7"/>
    <w:rsid w:val="0048507A"/>
    <w:rsid w:val="004A2AC8"/>
    <w:rsid w:val="00514762"/>
    <w:rsid w:val="005B44C6"/>
    <w:rsid w:val="005F7047"/>
    <w:rsid w:val="00636002"/>
    <w:rsid w:val="0066198C"/>
    <w:rsid w:val="00686DAC"/>
    <w:rsid w:val="006F37F5"/>
    <w:rsid w:val="00707084"/>
    <w:rsid w:val="007522E1"/>
    <w:rsid w:val="00794A30"/>
    <w:rsid w:val="007C3EC8"/>
    <w:rsid w:val="007D4D3C"/>
    <w:rsid w:val="00866CC7"/>
    <w:rsid w:val="008C4044"/>
    <w:rsid w:val="00933E33"/>
    <w:rsid w:val="00996986"/>
    <w:rsid w:val="009D2610"/>
    <w:rsid w:val="009F5CEE"/>
    <w:rsid w:val="009F7BC7"/>
    <w:rsid w:val="00A24AC5"/>
    <w:rsid w:val="00A307B6"/>
    <w:rsid w:val="00B14034"/>
    <w:rsid w:val="00B26BBA"/>
    <w:rsid w:val="00BF2B76"/>
    <w:rsid w:val="00CE57DC"/>
    <w:rsid w:val="00D00C04"/>
    <w:rsid w:val="00D32BE7"/>
    <w:rsid w:val="00DE7CA5"/>
    <w:rsid w:val="00E046E5"/>
    <w:rsid w:val="00F0506F"/>
    <w:rsid w:val="00F41913"/>
    <w:rsid w:val="00F41C7F"/>
    <w:rsid w:val="00F808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0C44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autoRedefine/>
    <w:qFormat/>
    <w:rsid w:val="00AC2E8F"/>
    <w:pPr>
      <w:keepNext/>
      <w:spacing w:before="360"/>
      <w:outlineLvl w:val="0"/>
    </w:pPr>
    <w:rPr>
      <w:rFonts w:ascii="Times" w:hAnsi="Times"/>
      <w:b/>
      <w:caps/>
      <w:kern w:val="28"/>
    </w:rPr>
  </w:style>
  <w:style w:type="paragraph" w:styleId="Heading2">
    <w:name w:val="heading 2"/>
    <w:basedOn w:val="Normal"/>
    <w:next w:val="Normal"/>
    <w:qFormat/>
    <w:rsid w:val="00211151"/>
    <w:pPr>
      <w:keepNext/>
      <w:spacing w:before="480" w:after="120"/>
      <w:outlineLvl w:val="1"/>
    </w:pPr>
    <w:rPr>
      <w:rFonts w:ascii="Times" w:hAnsi="Times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pacing w:line="240" w:lineRule="atLeast"/>
    </w:pPr>
    <w:rPr>
      <w:rFonts w:ascii="Helvetica" w:hAnsi="Helvetica"/>
      <w:color w:val="000000"/>
      <w:sz w:val="24"/>
      <w:lang w:eastAsia="zh-TW"/>
    </w:rPr>
  </w:style>
  <w:style w:type="character" w:customStyle="1" w:styleId="DefaultSS">
    <w:name w:val="Default SS"/>
    <w:rPr>
      <w:rFonts w:ascii="Geneva" w:hAnsi="Geneva"/>
      <w:noProof w:val="0"/>
      <w:color w:val="000000"/>
      <w:sz w:val="18"/>
      <w:lang w:val="en-US"/>
    </w:rPr>
  </w:style>
  <w:style w:type="paragraph" w:styleId="Header">
    <w:name w:val="header"/>
    <w:basedOn w:val="Default"/>
    <w:pPr>
      <w:jc w:val="center"/>
    </w:pPr>
    <w:rPr>
      <w:b/>
      <w:sz w:val="28"/>
    </w:rPr>
  </w:style>
  <w:style w:type="paragraph" w:customStyle="1" w:styleId="Body">
    <w:name w:val="Body"/>
    <w:basedOn w:val="Default"/>
    <w:rsid w:val="004A2AC8"/>
    <w:pPr>
      <w:spacing w:before="60" w:after="60" w:line="240" w:lineRule="auto"/>
      <w:jc w:val="both"/>
    </w:pPr>
    <w:rPr>
      <w:rFonts w:ascii="Times" w:hAnsi="Times"/>
      <w:sz w:val="22"/>
    </w:rPr>
  </w:style>
  <w:style w:type="paragraph" w:styleId="Footer">
    <w:name w:val="footer"/>
    <w:basedOn w:val="Default"/>
    <w:pPr>
      <w:jc w:val="center"/>
    </w:pPr>
    <w:rPr>
      <w:i/>
    </w:rPr>
  </w:style>
  <w:style w:type="paragraph" w:customStyle="1" w:styleId="Footnote">
    <w:name w:val="Footnote"/>
    <w:basedOn w:val="Default"/>
    <w:rPr>
      <w:sz w:val="20"/>
    </w:rPr>
  </w:style>
  <w:style w:type="character" w:customStyle="1" w:styleId="FootnoteIndex">
    <w:name w:val="Footnote Index"/>
    <w:rPr>
      <w:rFonts w:ascii="Helvetica" w:hAnsi="Helvetica"/>
      <w:noProof w:val="0"/>
      <w:color w:val="000000"/>
      <w:sz w:val="20"/>
      <w:vertAlign w:val="superscript"/>
      <w:lang w:val="en-US"/>
    </w:r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Body"/>
    <w:pPr>
      <w:numPr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Indent">
    <w:name w:val="Indent"/>
    <w:basedOn w:val="Body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</w:style>
  <w:style w:type="paragraph" w:customStyle="1" w:styleId="Banner">
    <w:name w:val="Banner"/>
    <w:basedOn w:val="Body"/>
    <w:pPr>
      <w:tabs>
        <w:tab w:val="right" w:pos="9360"/>
      </w:tabs>
      <w:spacing w:before="0"/>
    </w:pPr>
  </w:style>
  <w:style w:type="paragraph" w:styleId="Title">
    <w:name w:val="Title"/>
    <w:basedOn w:val="Normal"/>
    <w:qFormat/>
    <w:pPr>
      <w:jc w:val="center"/>
      <w:outlineLvl w:val="0"/>
    </w:pPr>
    <w:rPr>
      <w:rFonts w:ascii="Times" w:hAnsi="Times"/>
      <w:b/>
      <w:kern w:val="28"/>
      <w:sz w:val="24"/>
    </w:rPr>
  </w:style>
  <w:style w:type="paragraph" w:customStyle="1" w:styleId="Tableentry">
    <w:name w:val="Table entry"/>
    <w:basedOn w:val="Body"/>
    <w:pPr>
      <w:spacing w:before="0" w:line="300" w:lineRule="atLeast"/>
    </w:pPr>
  </w:style>
  <w:style w:type="paragraph" w:customStyle="1" w:styleId="Outlineheader">
    <w:name w:val="Outline header"/>
    <w:basedOn w:val="Body"/>
    <w:pPr>
      <w:tabs>
        <w:tab w:val="left" w:pos="4320"/>
        <w:tab w:val="left" w:pos="5940"/>
        <w:tab w:val="left" w:pos="7920"/>
      </w:tabs>
    </w:pPr>
  </w:style>
  <w:style w:type="paragraph" w:customStyle="1" w:styleId="Outlinebody">
    <w:name w:val="Outline body"/>
    <w:basedOn w:val="Body"/>
    <w:pPr>
      <w:tabs>
        <w:tab w:val="left" w:pos="4320"/>
        <w:tab w:val="left" w:pos="5940"/>
        <w:tab w:val="left" w:pos="7920"/>
      </w:tabs>
      <w:ind w:firstLine="360"/>
    </w:pPr>
  </w:style>
  <w:style w:type="paragraph" w:customStyle="1" w:styleId="Numberlevel1">
    <w:name w:val="Number level 1"/>
    <w:basedOn w:val="Body"/>
    <w:pPr>
      <w:numPr>
        <w:numId w:val="23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CourseHeader">
    <w:name w:val="Course Header"/>
    <w:pPr>
      <w:spacing w:after="240"/>
      <w:jc w:val="center"/>
    </w:pPr>
    <w:rPr>
      <w:rFonts w:ascii="Avant Garde" w:hAnsi="Avant Garde"/>
      <w:b/>
      <w:sz w:val="28"/>
    </w:rPr>
  </w:style>
  <w:style w:type="paragraph" w:styleId="BodyText">
    <w:name w:val="Body Text"/>
    <w:basedOn w:val="Normal"/>
    <w:rPr>
      <w:sz w:val="24"/>
      <w:lang w:val="en-AU"/>
    </w:rPr>
  </w:style>
  <w:style w:type="paragraph" w:customStyle="1" w:styleId="Semester">
    <w:name w:val="Semester"/>
    <w:pPr>
      <w:spacing w:before="120"/>
      <w:jc w:val="center"/>
    </w:pPr>
    <w:rPr>
      <w:rFonts w:ascii="Times" w:hAnsi="Times"/>
      <w:i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Indent">
    <w:name w:val="Body Indent"/>
    <w:basedOn w:val="Normal"/>
    <w:rsid w:val="00AC2E8F"/>
    <w:pPr>
      <w:spacing w:before="180"/>
      <w:ind w:left="360"/>
      <w:jc w:val="both"/>
    </w:pPr>
    <w:rPr>
      <w:rFonts w:ascii="Times" w:hAnsi="Times"/>
      <w:sz w:val="22"/>
    </w:rPr>
  </w:style>
  <w:style w:type="table" w:styleId="TableGrid">
    <w:name w:val="Table Grid"/>
    <w:basedOn w:val="TableNormal"/>
    <w:rsid w:val="00B9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lang w:eastAsia="zh-TW"/>
    </w:rPr>
  </w:style>
  <w:style w:type="paragraph" w:styleId="Heading1">
    <w:name w:val="heading 1"/>
    <w:basedOn w:val="Normal"/>
    <w:next w:val="Normal"/>
    <w:autoRedefine/>
    <w:qFormat/>
    <w:rsid w:val="00AC2E8F"/>
    <w:pPr>
      <w:keepNext/>
      <w:spacing w:before="360"/>
      <w:outlineLvl w:val="0"/>
    </w:pPr>
    <w:rPr>
      <w:rFonts w:ascii="Times" w:hAnsi="Times"/>
      <w:b/>
      <w:caps/>
      <w:kern w:val="28"/>
    </w:rPr>
  </w:style>
  <w:style w:type="paragraph" w:styleId="Heading2">
    <w:name w:val="heading 2"/>
    <w:basedOn w:val="Normal"/>
    <w:next w:val="Normal"/>
    <w:qFormat/>
    <w:rsid w:val="00211151"/>
    <w:pPr>
      <w:keepNext/>
      <w:spacing w:before="480" w:after="120"/>
      <w:outlineLvl w:val="1"/>
    </w:pPr>
    <w:rPr>
      <w:rFonts w:ascii="Times" w:hAnsi="Times"/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spacing w:line="240" w:lineRule="atLeast"/>
    </w:pPr>
    <w:rPr>
      <w:rFonts w:ascii="Helvetica" w:hAnsi="Helvetica"/>
      <w:color w:val="000000"/>
      <w:sz w:val="24"/>
      <w:lang w:eastAsia="zh-TW"/>
    </w:rPr>
  </w:style>
  <w:style w:type="character" w:customStyle="1" w:styleId="DefaultSS">
    <w:name w:val="Default SS"/>
    <w:rPr>
      <w:rFonts w:ascii="Geneva" w:hAnsi="Geneva"/>
      <w:noProof w:val="0"/>
      <w:color w:val="000000"/>
      <w:sz w:val="18"/>
      <w:lang w:val="en-US"/>
    </w:rPr>
  </w:style>
  <w:style w:type="paragraph" w:styleId="Header">
    <w:name w:val="header"/>
    <w:basedOn w:val="Default"/>
    <w:pPr>
      <w:jc w:val="center"/>
    </w:pPr>
    <w:rPr>
      <w:b/>
      <w:sz w:val="28"/>
    </w:rPr>
  </w:style>
  <w:style w:type="paragraph" w:customStyle="1" w:styleId="Body">
    <w:name w:val="Body"/>
    <w:basedOn w:val="Default"/>
    <w:rsid w:val="004A2AC8"/>
    <w:pPr>
      <w:spacing w:before="60" w:after="60" w:line="240" w:lineRule="auto"/>
      <w:jc w:val="both"/>
    </w:pPr>
    <w:rPr>
      <w:rFonts w:ascii="Times" w:hAnsi="Times"/>
      <w:sz w:val="22"/>
    </w:rPr>
  </w:style>
  <w:style w:type="paragraph" w:styleId="Footer">
    <w:name w:val="footer"/>
    <w:basedOn w:val="Default"/>
    <w:pPr>
      <w:jc w:val="center"/>
    </w:pPr>
    <w:rPr>
      <w:i/>
    </w:rPr>
  </w:style>
  <w:style w:type="paragraph" w:customStyle="1" w:styleId="Footnote">
    <w:name w:val="Footnote"/>
    <w:basedOn w:val="Default"/>
    <w:rPr>
      <w:sz w:val="20"/>
    </w:rPr>
  </w:style>
  <w:style w:type="character" w:customStyle="1" w:styleId="FootnoteIndex">
    <w:name w:val="Footnote Index"/>
    <w:rPr>
      <w:rFonts w:ascii="Helvetica" w:hAnsi="Helvetica"/>
      <w:noProof w:val="0"/>
      <w:color w:val="000000"/>
      <w:sz w:val="20"/>
      <w:vertAlign w:val="superscript"/>
      <w:lang w:val="en-US"/>
    </w:rPr>
  </w:style>
  <w:style w:type="character" w:styleId="PageNumber">
    <w:name w:val="page number"/>
    <w:basedOn w:val="DefaultParagraphFont"/>
  </w:style>
  <w:style w:type="paragraph" w:customStyle="1" w:styleId="Bullet">
    <w:name w:val="Bullet"/>
    <w:basedOn w:val="Body"/>
    <w:pPr>
      <w:numPr>
        <w:numId w:val="6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Indent">
    <w:name w:val="Indent"/>
    <w:basedOn w:val="Body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</w:style>
  <w:style w:type="paragraph" w:customStyle="1" w:styleId="Banner">
    <w:name w:val="Banner"/>
    <w:basedOn w:val="Body"/>
    <w:pPr>
      <w:tabs>
        <w:tab w:val="right" w:pos="9360"/>
      </w:tabs>
      <w:spacing w:before="0"/>
    </w:pPr>
  </w:style>
  <w:style w:type="paragraph" w:styleId="Title">
    <w:name w:val="Title"/>
    <w:basedOn w:val="Normal"/>
    <w:qFormat/>
    <w:pPr>
      <w:jc w:val="center"/>
      <w:outlineLvl w:val="0"/>
    </w:pPr>
    <w:rPr>
      <w:rFonts w:ascii="Times" w:hAnsi="Times"/>
      <w:b/>
      <w:kern w:val="28"/>
      <w:sz w:val="24"/>
    </w:rPr>
  </w:style>
  <w:style w:type="paragraph" w:customStyle="1" w:styleId="Tableentry">
    <w:name w:val="Table entry"/>
    <w:basedOn w:val="Body"/>
    <w:pPr>
      <w:spacing w:before="0" w:line="300" w:lineRule="atLeast"/>
    </w:pPr>
  </w:style>
  <w:style w:type="paragraph" w:customStyle="1" w:styleId="Outlineheader">
    <w:name w:val="Outline header"/>
    <w:basedOn w:val="Body"/>
    <w:pPr>
      <w:tabs>
        <w:tab w:val="left" w:pos="4320"/>
        <w:tab w:val="left" w:pos="5940"/>
        <w:tab w:val="left" w:pos="7920"/>
      </w:tabs>
    </w:pPr>
  </w:style>
  <w:style w:type="paragraph" w:customStyle="1" w:styleId="Outlinebody">
    <w:name w:val="Outline body"/>
    <w:basedOn w:val="Body"/>
    <w:pPr>
      <w:tabs>
        <w:tab w:val="left" w:pos="4320"/>
        <w:tab w:val="left" w:pos="5940"/>
        <w:tab w:val="left" w:pos="7920"/>
      </w:tabs>
      <w:ind w:firstLine="360"/>
    </w:pPr>
  </w:style>
  <w:style w:type="paragraph" w:customStyle="1" w:styleId="Numberlevel1">
    <w:name w:val="Number level 1"/>
    <w:basedOn w:val="Body"/>
    <w:pPr>
      <w:numPr>
        <w:numId w:val="23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CourseHeader">
    <w:name w:val="Course Header"/>
    <w:pPr>
      <w:spacing w:after="240"/>
      <w:jc w:val="center"/>
    </w:pPr>
    <w:rPr>
      <w:rFonts w:ascii="Avant Garde" w:hAnsi="Avant Garde"/>
      <w:b/>
      <w:sz w:val="28"/>
    </w:rPr>
  </w:style>
  <w:style w:type="paragraph" w:styleId="BodyText">
    <w:name w:val="Body Text"/>
    <w:basedOn w:val="Normal"/>
    <w:rPr>
      <w:sz w:val="24"/>
      <w:lang w:val="en-AU"/>
    </w:rPr>
  </w:style>
  <w:style w:type="paragraph" w:customStyle="1" w:styleId="Semester">
    <w:name w:val="Semester"/>
    <w:pPr>
      <w:spacing w:before="120"/>
      <w:jc w:val="center"/>
    </w:pPr>
    <w:rPr>
      <w:rFonts w:ascii="Times" w:hAnsi="Times"/>
      <w:i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odyIndent">
    <w:name w:val="Body Indent"/>
    <w:basedOn w:val="Normal"/>
    <w:rsid w:val="00AC2E8F"/>
    <w:pPr>
      <w:spacing w:before="180"/>
      <w:ind w:left="360"/>
      <w:jc w:val="both"/>
    </w:pPr>
    <w:rPr>
      <w:rFonts w:ascii="Times" w:hAnsi="Times"/>
      <w:sz w:val="22"/>
    </w:rPr>
  </w:style>
  <w:style w:type="table" w:styleId="TableGrid">
    <w:name w:val="Table Grid"/>
    <w:basedOn w:val="TableNormal"/>
    <w:rsid w:val="00B94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444</Words>
  <Characters>2532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211: Introduction to Software Engineering</vt:lpstr>
    </vt:vector>
  </TitlesOfParts>
  <Manager/>
  <Company>HKUST</Company>
  <LinksUpToDate>false</LinksUpToDate>
  <CharactersWithSpaces>2971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211: Introduction to Software Engineering</dc:title>
  <dc:subject>eAuctions HK Limited—Problem Statement</dc:subject>
  <dc:creator>Fred Lochovsky</dc:creator>
  <cp:keywords/>
  <dc:description/>
  <cp:lastModifiedBy>Fred Lochovsky</cp:lastModifiedBy>
  <cp:revision>27</cp:revision>
  <cp:lastPrinted>2011-02-04T07:06:00Z</cp:lastPrinted>
  <dcterms:created xsi:type="dcterms:W3CDTF">2012-04-07T10:29:00Z</dcterms:created>
  <dcterms:modified xsi:type="dcterms:W3CDTF">2016-02-02T14:55:00Z</dcterms:modified>
  <cp:category/>
</cp:coreProperties>
</file>